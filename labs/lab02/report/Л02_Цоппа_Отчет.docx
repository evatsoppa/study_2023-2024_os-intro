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№2"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данной лабораторной работы -- изучение идеологии и применения средств контроля версий, освоение умения по работе с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Создать базовую конфигурацию для работы с git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Создать ключ SSH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Создать ключ GPG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Настроить подписи Git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Заргеистрироваться на GitHub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Создать локальный каталог для выполнения заданий по предмету.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программного обеспечения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Устанавливаю необходимое программное обеспечение git и gh через терминал с помощью команд: dnf install git и dnf install gh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18" style="width:457.2pt;height:190.8pt">
            <v:imagedata r:id="rId4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Базовая настройка 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Задаю в качестве имени и email владельца репозитория свои имя, фамилию и электронную почту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19" style="width:369pt;height:27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Настраиваю utf-8 в выводе сообщений git для их корректного отображения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20" style="width:304.8pt;height:16.8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Начальной ветке задаю имя master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21" style="width:328.8pt;height:12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Задаю параметры autocrlf и safecrlf для корректного отображения конца строки(рис. @fig:005).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22" style="width:301.2pt;height:28.2pt">
            <v:imagedata r:id="rId8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ключа SSH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ключ ssh размером 4096 бит по алгоритму rsa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23" style="width:348pt;height:236.4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ключ ssh по алгоритму ed25519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24" style="width:357pt;height:228.6pt">
            <v:imagedata r:id="rId10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ключа GPG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Генерирую ключ GPG, затем выбираю тип ключа RSA and RSA, задаю максиммальную длину ключа: 4096, оставляю неограниченный срок действия ключа. Далее отвечаю на вопросы программы о личной информации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25" style="width:393pt;height:357.6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Ввожу фразу-пароль для защиты нового ключа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26" style="width:253.2pt;height:107.4pt">
            <v:imagedata r:id="rId12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Регистрация на Github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 меня уже был создан аккаунт на Github, соответственно, основные данные аккаунта я так же заполняла и проводила его настройку, поэтому просто вхожу в свой аккаунт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27" style="width:833.4pt;height:367.8pt">
            <v:imagedata r:id="rId13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Добавление ключа GPG в Github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Вывожу список созданных ключей в терминал, ищу в результате запроса отпечаток ключа (последовательность байтов для идентификации более длинного, по сравнению с самим отпечатком, ключа), он стоит после знака слеша,</w:t>
        <w:br/>
        <w:t>копирую его в буфер обмена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28" style="width:430.8pt;height:119.4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Ввожу в терминале команду, с помощью которой копирую сам ключ GPG в буфер обмена, за это отвечает утилита xclip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29" style="width:384pt;height:17.4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Открываю настройки GirHub, ищу среди них добавление GPG ключа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30" style="width:498.6pt;height:105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Нажимаю на "New GPG key" и вставляю в поле ключ из буфера обмена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31" style="width:531.6pt;height:280.2pt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добавила ключ GPG на GitHub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32" style="width:475.8pt;height:111.6pt">
            <v:imagedata r:id="rId18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Настроить подписи Git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Настраиваю автоматические подписи коммитов git: используя введенный ранее email, указываю git использовать его при создании подписей коммитов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41" style="width:366pt;height:37.8pt">
            <v:imagedata r:id="rId19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Настройка gh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Начинаю авторизацию в gh, отвечаю на наводящие вопросы от утилиты, в конце выбираю авторизоваться через браузер</w:t>
      </w:r>
    </w:p>
    <w:p>
      <w:pPr>
        <w:rPr>
          <w:b w:val="0"/>
          <w:i w:val="0"/>
          <w:strike w:val="0"/>
        </w:rPr>
      </w:pPr>
      <w:r>
        <w:pict>
          <v:shape id="_x0000_i1043" type="#_x0000_t75" alt="Screenshot_42" style="width:364.8pt;height:52.8pt">
            <v:imagedata r:id="rId2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Завершаю авторизацию на сайте</w:t>
      </w:r>
    </w:p>
    <w:p>
      <w:pPr>
        <w:rPr>
          <w:b w:val="0"/>
          <w:i w:val="0"/>
          <w:strike w:val="0"/>
        </w:rPr>
      </w:pPr>
      <w:r>
        <w:pict>
          <v:shape id="_x0000_i1044" type="#_x0000_t75" alt="Screenshot_43" style="width:394.8pt;height:248.4pt">
            <v:imagedata r:id="rId2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Вижу сообщение о завершении авторизации под именем evatsoppa</w:t>
      </w:r>
    </w:p>
    <w:p>
      <w:pPr>
        <w:rPr>
          <w:b w:val="0"/>
          <w:i w:val="0"/>
          <w:strike w:val="0"/>
        </w:rPr>
      </w:pPr>
      <w:r>
        <w:pict>
          <v:shape id="_x0000_i1045" type="#_x0000_t75" alt="Screenshot_44" style="width:239.4pt;height:48pt">
            <v:imagedata r:id="rId22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репозитория курса на основе шаблона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Сначала создаю директорию с помощью утилиты mkdir и флага -p, который позволяет установить каталоги на всем указанном пути. После этого с помощью утилиты cd перехожу в только что созданную директорию "Операционные системы".</w:t>
        <w:br/>
        <w:t>Далее в терминале ввожу команду gh repo create study_2023-2024_os-intro --template yamadharma/course-directory-student-trmplate --public, чтобы создать репозиторий на основе шаблона репозитория. После этого клонирую репозиторий к себе в</w:t>
        <w:br/>
        <w:t>директорию, я указываю ссылку с протоколом https, а не ssh, потому что при авторизации в gh выбрала протокол https</w:t>
      </w:r>
    </w:p>
    <w:p>
      <w:pPr>
        <w:rPr>
          <w:b w:val="0"/>
          <w:i w:val="0"/>
          <w:strike w:val="0"/>
        </w:rPr>
      </w:pPr>
      <w:r>
        <w:pict>
          <v:shape id="_x0000_i1046" type="#_x0000_t75" alt="Screenshot_45" style="width:569.4pt;height:88.8pt">
            <v:imagedata r:id="rId2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каталог курса с помощью утилиты cd, проверяю содержание каталога с помощью утилиты ls</w:t>
      </w:r>
    </w:p>
    <w:p>
      <w:pPr>
        <w:rPr>
          <w:b w:val="0"/>
          <w:i w:val="0"/>
          <w:strike w:val="0"/>
        </w:rPr>
      </w:pPr>
      <w:r>
        <w:pict>
          <v:shape id="_x0000_i1047" type="#_x0000_t75" alt="Screenshot_46" style="width:561pt;height:42pt">
            <v:imagedata r:id="rId2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лишние файлы с помощью утилиты rm, далее создаю необходимые каталоги используя makefile</w:t>
      </w:r>
    </w:p>
    <w:p>
      <w:pPr>
        <w:rPr>
          <w:b w:val="0"/>
          <w:i w:val="0"/>
          <w:strike w:val="0"/>
        </w:rPr>
      </w:pPr>
      <w:r>
        <w:pict>
          <v:shape id="_x0000_i1048" type="#_x0000_t75" alt="Screenshot_47" style="width:254.4pt;height:39pt">
            <v:imagedata r:id="rId2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Добавляю все новые файлы для отправки на сервер (сохраняю добавленные изменения) с помощью команды git add и комментирую их с помощью git commit</w:t>
      </w:r>
    </w:p>
    <w:p>
      <w:pPr>
        <w:rPr>
          <w:b w:val="0"/>
          <w:i w:val="0"/>
          <w:strike w:val="0"/>
        </w:rPr>
      </w:pPr>
      <w:r>
        <w:pict>
          <v:shape id="_x0000_i1049" type="#_x0000_t75" alt="Screenshot_48" style="width:410.4pt;height:112.2pt">
            <v:imagedata r:id="rId2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Отправляю файлы на сервер с помощью git push</w:t>
      </w:r>
    </w:p>
    <w:p>
      <w:pPr>
        <w:rPr>
          <w:b w:val="0"/>
          <w:i w:val="0"/>
          <w:strike w:val="0"/>
        </w:rPr>
      </w:pPr>
      <w:r>
        <w:pict>
          <v:shape id="_x0000_i1050" type="#_x0000_t75" alt="Screenshot_49" style="width:459pt;height:108.6pt">
            <v:imagedata r:id="rId27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выполнении данной лабораторной работы я изучила идеологию и применение средств контроля версий, освоила умение по работе с git.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контрольные вопросы.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Системы контроля версий (VCS) - программное обеспечение для облегчения работы с изменяющейся информацией.</w:t>
        <w:br/>
        <w:t>Они позволяют хранить несколько версий изменяющейся информации,</w:t>
        <w:br/>
        <w:t>одного и того же документа, может предоставить доступ к более ранним версиям документа.</w:t>
        <w:br/>
        <w:t>Используется для работы нескольких человек над проектом, позволяет посмотреть, кто и</w:t>
        <w:br/>
        <w:t>когда внес какое-либо изменение и т. д. VCS ррименяются для: Хранения понлой истории изменений,</w:t>
        <w:br/>
        <w:t>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Хранилище -- репозиторий, хранилище версий, в нем хранятся все документы, включая историю их изменения и прочей служебной информацией.</w:t>
        <w:br/>
        <w:t>commit -- отслеживание изменений, сохраняет разницу в изменениях.</w:t>
        <w:br/>
        <w:t>История -- хранит все изменения в проекте и позволяет при необходимости вернуться/обратиться к нужным данным.</w:t>
        <w:br/>
        <w:t>Рабочая копия -- копия проекта, основанная на версии из хранилища, чаще всего последней версии.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Централизованные VCS (например: CVS, TFS, AccuRev) -- одно основное хранилище всего проекта. Каждый пользователь копирует себе</w:t>
        <w:br/>
        <w:t>необходимые ему файлы из этого репозитория, изменяет, затем добавляет изменения обратно в хранилище. Децентрализованные</w:t>
        <w:br/>
        <w:t>VCS (например: Git, Bazaar) -- у каждого пользователя свой вариант репозитория (возможно несколько вариантов), есть возможность добавлять</w:t>
        <w:br/>
        <w:t>и забирать изменения из любого репозитория. В отличие от классических, в распределенных (децентралиованных)</w:t>
        <w:br/>
        <w:t>системах контроля версий центральный репозиторий не является обязательным.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основного дерева репозитория: git init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Получение обновлений (изменений) текущего дерева из центрального репозитория: git pull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Отправка всех произведённых изменений локального дерева в центральный репозиторий: git push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Просмотр списка изменённых файлов в текущей директории: git status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Просмотр текущих изменений: git diff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Сохранение текущих изменений: добавить все изменённые и/или созданные файлы и/или каталоги: git add 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добавить конкретные изменённые и/или созданные файлы и/или каталоги: git add имена_файлов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Сохранение добавленных изменений: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сохранить все добавленные изменения и все изменённые файлы: git commit -am 'Описание коммита'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сохранить добавленные изменения с внесением комментария через встроенный редактор: git commit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новой ветки, базирующейся на текущей: git checkout -b имя_ветки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отправка изменений конкретной ветки в центральный репозиторий: git push origin имя_ветки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слияние ветки с текущим деревом: git merge --no-ff имя_ветки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Удаление ветки: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удаление локальной уже слитой с основным деревом ветки: git branch -d имя_ветки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принудительное удаление локальной ветки: git branch -D имя_ветки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удаление ветки с центрального репозитория: git push origin :имя_ветки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Ветвление - один из параллельных участков в одном хранилище, исходящих из одной версии, обычно есть главная ветка.</w:t>
        <w:br/>
        <w:t>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 время работы над проектом могут создаваться файлы, которые не следуют добавлять в репозиторий. Например, временные файлы.</w:t>
        <w:br/>
        <w:t>Можно прописать шаблоны игнорируемых при добавлении в репозиторий типов файлов в файл .gitignore с помощью сервисов.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литературы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Лабораторная работа № 2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arh-pc/assets/145338773/e5965955-f9b9-4174-99fa-6c1515d8e7e8" TargetMode="External" /><Relationship Id="rId11" Type="http://schemas.openxmlformats.org/officeDocument/2006/relationships/image" Target="https://github.com/evatsoppa/study_2023-2024_arh-pc/assets/145338773/25f676d9-8379-4ebf-8e09-f4f4e97d36d3" TargetMode="External" /><Relationship Id="rId12" Type="http://schemas.openxmlformats.org/officeDocument/2006/relationships/image" Target="https://github.com/evatsoppa/study_2023-2024_arh-pc/assets/145338773/f78d0be8-dc64-4d63-8f22-a56c33c19d41" TargetMode="External" /><Relationship Id="rId13" Type="http://schemas.openxmlformats.org/officeDocument/2006/relationships/image" Target="https://github.com/evatsoppa/study_2023-2024_arh-pc/assets/145338773/9029f097-9642-474e-a234-a895045bdb6e" TargetMode="External" /><Relationship Id="rId14" Type="http://schemas.openxmlformats.org/officeDocument/2006/relationships/image" Target="https://github.com/evatsoppa/study_2023-2024_arh-pc/assets/145338773/d20c5b15-f0e4-469a-98d7-3d9745bb971a" TargetMode="External" /><Relationship Id="rId15" Type="http://schemas.openxmlformats.org/officeDocument/2006/relationships/image" Target="https://github.com/evatsoppa/study_2023-2024_arh-pc/assets/145338773/1063483a-e36d-4bc5-9bcf-03bcd8f248ee" TargetMode="External" /><Relationship Id="rId16" Type="http://schemas.openxmlformats.org/officeDocument/2006/relationships/image" Target="https://github.com/evatsoppa/study_2023-2024_arh-pc/assets/145338773/eab497af-8018-4210-b62b-8328d1f30fc2" TargetMode="External" /><Relationship Id="rId17" Type="http://schemas.openxmlformats.org/officeDocument/2006/relationships/image" Target="https://github.com/evatsoppa/study_2023-2024_arh-pc/assets/145338773/1896bcf5-9a87-44f6-a258-d917a4c43886" TargetMode="External" /><Relationship Id="rId18" Type="http://schemas.openxmlformats.org/officeDocument/2006/relationships/image" Target="https://github.com/evatsoppa/study_2023-2024_arh-pc/assets/145338773/24a18fbd-81af-401c-a690-d028edb534fe" TargetMode="External" /><Relationship Id="rId19" Type="http://schemas.openxmlformats.org/officeDocument/2006/relationships/image" Target="https://github.com/evatsoppa/study_2023-2024_arh-pc/assets/145338773/054d0800-3462-4e8d-83f8-6aafadef199b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evatsoppa/study_2023-2024_arh-pc/assets/145338773/dd598c9e-6d84-48bc-82ae-323033d078fe" TargetMode="External" /><Relationship Id="rId21" Type="http://schemas.openxmlformats.org/officeDocument/2006/relationships/image" Target="https://github.com/evatsoppa/study_2023-2024_arh-pc/assets/145338773/48570544-8386-4172-8384-be5f8e854547" TargetMode="External" /><Relationship Id="rId22" Type="http://schemas.openxmlformats.org/officeDocument/2006/relationships/image" Target="https://github.com/evatsoppa/study_2023-2024_arh-pc/assets/145338773/c5ae4f97-5808-4fae-a6df-e2d682cf0586" TargetMode="External" /><Relationship Id="rId23" Type="http://schemas.openxmlformats.org/officeDocument/2006/relationships/image" Target="https://github.com/evatsoppa/study_2023-2024_arh-pc/assets/145338773/777329b3-c013-43dc-898d-562c0dabde83" TargetMode="External" /><Relationship Id="rId24" Type="http://schemas.openxmlformats.org/officeDocument/2006/relationships/image" Target="https://github.com/evatsoppa/study_2023-2024_arh-pc/assets/145338773/be15de5c-5aa4-4c14-b3a6-21ce63a18a33" TargetMode="External" /><Relationship Id="rId25" Type="http://schemas.openxmlformats.org/officeDocument/2006/relationships/image" Target="https://github.com/evatsoppa/study_2023-2024_arh-pc/assets/145338773/a8282728-a1ae-4b0c-a551-d38e3c6f1604" TargetMode="External" /><Relationship Id="rId26" Type="http://schemas.openxmlformats.org/officeDocument/2006/relationships/image" Target="https://github.com/evatsoppa/study_2023-2024_arh-pc/assets/145338773/189f36fa-99d6-49c4-928e-d4b84d7eb2dc" TargetMode="External" /><Relationship Id="rId27" Type="http://schemas.openxmlformats.org/officeDocument/2006/relationships/image" Target="https://github.com/evatsoppa/study_2023-2024_arh-pc/assets/145338773/3ed3d7b2-a481-4003-b253-6f90d9978395" TargetMode="External" /><Relationship Id="rId28" Type="http://schemas.openxmlformats.org/officeDocument/2006/relationships/theme" Target="theme/theme1.xm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image" Target="https://github.com/evatsoppa/study_2023-2024_arh-pc/assets/145338773/9583c7ca-9638-4e83-ab73-c4c708548fb4" TargetMode="External" /><Relationship Id="rId5" Type="http://schemas.openxmlformats.org/officeDocument/2006/relationships/image" Target="https://github.com/evatsoppa/study_2023-2024_arh-pc/assets/145338773/9766bc63-e98c-41c7-9f09-25bb3e7b9aa9" TargetMode="External" /><Relationship Id="rId6" Type="http://schemas.openxmlformats.org/officeDocument/2006/relationships/image" Target="https://github.com/evatsoppa/study_2023-2024_arh-pc/assets/145338773/975562f0-18d7-484b-a48b-f90824d764d5" TargetMode="External" /><Relationship Id="rId7" Type="http://schemas.openxmlformats.org/officeDocument/2006/relationships/image" Target="https://github.com/evatsoppa/study_2023-2024_arh-pc/assets/145338773/e15de737-af8e-4aed-b695-2e304758bfbe" TargetMode="External" /><Relationship Id="rId8" Type="http://schemas.openxmlformats.org/officeDocument/2006/relationships/image" Target="https://github.com/evatsoppa/study_2023-2024_arh-pc/assets/145338773/9d54fe20-e196-4c02-94fd-702ccdfcc39c" TargetMode="External" /><Relationship Id="rId9" Type="http://schemas.openxmlformats.org/officeDocument/2006/relationships/image" Target="https://github.com/evatsoppa/study_2023-2024_arh-pc/assets/145338773/e501d81d-fbdf-47a2-95df-0a4a9cb41d6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