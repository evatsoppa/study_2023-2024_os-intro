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rPr>
          <w:b w:val="0"/>
          <w:i w:val="0"/>
          <w:strike w:val="0"/>
        </w:rPr>
      </w:pPr>
      <w:r>
        <w:pict>
          <v:rect id="_x0000_i1025" style="width:468pt;height:1.5pt" o:hrpct="1000" o:hrstd="t" o:hr="t" filled="t" fillcolor="gray" stroked="f">
            <v:path strokeok="f"/>
          </v:rect>
        </w:pict>
      </w:r>
    </w:p>
    <w:p>
      <w:pPr>
        <w:pStyle w:val="Heading2"/>
        <w:rPr>
          <w:b w:val="0"/>
          <w:i w:val="0"/>
          <w:strike w:val="0"/>
        </w:rPr>
      </w:pPr>
      <w:r>
        <w:rPr>
          <w:b w:val="0"/>
          <w:i w:val="0"/>
          <w:strike w:val="0"/>
        </w:rPr>
        <w:t>Front matter</w:t>
      </w:r>
    </w:p>
    <w:p>
      <w:pPr>
        <w:rPr>
          <w:b w:val="0"/>
          <w:i w:val="0"/>
          <w:strike w:val="0"/>
        </w:rPr>
      </w:pPr>
      <w:r>
        <w:rPr>
          <w:b w:val="0"/>
          <w:i w:val="0"/>
          <w:strike w:val="0"/>
        </w:rPr>
        <w:t>title: "Отчет по лабораторной работе №7"</w:t>
        <w:br/>
        <w:t>subtitle: "Операционные системы"</w:t>
        <w:br/>
        <w:t>author: "Цоппа Ева Эдуардовна"</w:t>
      </w:r>
    </w:p>
    <w:p>
      <w:pPr>
        <w:pStyle w:val="Heading2"/>
        <w:rPr>
          <w:b w:val="0"/>
          <w:i w:val="0"/>
          <w:strike w:val="0"/>
        </w:rPr>
      </w:pPr>
      <w:r>
        <w:rPr>
          <w:b w:val="0"/>
          <w:i w:val="0"/>
          <w:strike w:val="0"/>
        </w:rPr>
        <w:t>Generic otions</w:t>
      </w:r>
    </w:p>
    <w:p>
      <w:pPr>
        <w:rPr>
          <w:b w:val="0"/>
          <w:i w:val="0"/>
          <w:strike w:val="0"/>
        </w:rPr>
      </w:pPr>
      <w:r>
        <w:rPr>
          <w:b w:val="0"/>
          <w:i w:val="0"/>
          <w:strike w:val="0"/>
        </w:rPr>
        <w:t>lang: ru-RU</w:t>
        <w:br/>
        <w:t>toc-title: "Содержание"</w:t>
      </w:r>
    </w:p>
    <w:p>
      <w:pPr>
        <w:pStyle w:val="Heading2"/>
        <w:rPr>
          <w:b w:val="0"/>
          <w:i w:val="0"/>
          <w:strike w:val="0"/>
        </w:rPr>
      </w:pPr>
      <w:r>
        <w:rPr>
          <w:b w:val="0"/>
          <w:i w:val="0"/>
          <w:strike w:val="0"/>
        </w:rPr>
        <w:t>Bibliography</w:t>
      </w:r>
    </w:p>
    <w:p>
      <w:pPr>
        <w:rPr>
          <w:b w:val="0"/>
          <w:i w:val="0"/>
          <w:strike w:val="0"/>
        </w:rPr>
      </w:pPr>
      <w:r>
        <w:rPr>
          <w:b w:val="0"/>
          <w:i w:val="0"/>
          <w:strike w:val="0"/>
        </w:rPr>
        <w:t>bibliography: bib/cite.bib</w:t>
        <w:br/>
        <w:t>csl: pandoc/csl/gost-r-7-0-5-2008-numeric.csl</w:t>
      </w:r>
    </w:p>
    <w:p>
      <w:pPr>
        <w:pStyle w:val="Heading2"/>
        <w:rPr>
          <w:b w:val="0"/>
          <w:i w:val="0"/>
          <w:strike w:val="0"/>
        </w:rPr>
      </w:pPr>
      <w:r>
        <w:rPr>
          <w:b w:val="0"/>
          <w:i w:val="0"/>
          <w:strike w:val="0"/>
        </w:rPr>
        <w:t>Pdf output format</w:t>
      </w:r>
    </w:p>
    <w:p>
      <w:pPr>
        <w:rPr>
          <w:b w:val="0"/>
          <w:i w:val="0"/>
          <w:strike w:val="0"/>
        </w:rPr>
      </w:pPr>
      <w:r>
        <w:rPr>
          <w:b w:val="0"/>
          <w:i w:val="0"/>
          <w:strike w:val="0"/>
        </w:rPr>
        <w:t>toc: true # Table of contents</w:t>
        <w:br/>
        <w:t>toc-depth: 2</w:t>
        <w:br/>
        <w:t>lof: true # List of figures</w:t>
        <w:br/>
        <w:t>lot: true # List of tables</w:t>
        <w:br/>
        <w:t>fontsize: 12pt</w:t>
        <w:br/>
        <w:t>linestretch: 1.5</w:t>
        <w:br/>
        <w:t>papersize: a4</w:t>
        <w:br/>
        <w:t>documentclass: scrreprt</w:t>
      </w:r>
    </w:p>
    <w:p>
      <w:pPr>
        <w:pStyle w:val="Heading2"/>
        <w:rPr>
          <w:b w:val="0"/>
          <w:i w:val="0"/>
          <w:strike w:val="0"/>
        </w:rPr>
      </w:pPr>
      <w:r>
        <w:rPr>
          <w:b w:val="0"/>
          <w:i w:val="0"/>
          <w:strike w:val="0"/>
        </w:rPr>
        <w:t>I18n polyglossia</w:t>
      </w:r>
    </w:p>
    <w:p>
      <w:pPr>
        <w:rPr>
          <w:b w:val="0"/>
          <w:i w:val="0"/>
          <w:strike w:val="0"/>
        </w:rPr>
      </w:pPr>
      <w:r>
        <w:rPr>
          <w:b w:val="0"/>
          <w:i w:val="0"/>
          <w:strike w:val="0"/>
        </w:rPr>
        <w:t>polyglossia-lang:</w:t>
        <w:br/>
        <w:t>name: russian</w:t>
        <w:br/>
        <w:t>options:</w:t>
        <w:br/>
        <w:t>- spelling=modern</w:t>
        <w:br/>
        <w:t>- babelshorthands=true</w:t>
        <w:br/>
        <w:t>polyglossia-otherlangs:</w:t>
        <w:br/>
        <w:t>name: english</w:t>
      </w:r>
    </w:p>
    <w:p>
      <w:pPr>
        <w:pStyle w:val="Heading2"/>
        <w:rPr>
          <w:b w:val="0"/>
          <w:i w:val="0"/>
          <w:strike w:val="0"/>
        </w:rPr>
      </w:pPr>
      <w:r>
        <w:rPr>
          <w:b w:val="0"/>
          <w:i w:val="0"/>
          <w:strike w:val="0"/>
        </w:rPr>
        <w:t>I18n babel</w:t>
      </w:r>
    </w:p>
    <w:p>
      <w:pPr>
        <w:rPr>
          <w:b w:val="0"/>
          <w:i w:val="0"/>
          <w:strike w:val="0"/>
        </w:rPr>
      </w:pPr>
      <w:r>
        <w:rPr>
          <w:b w:val="0"/>
          <w:i w:val="0"/>
          <w:strike w:val="0"/>
        </w:rPr>
        <w:t>babel-lang: russian</w:t>
        <w:br/>
        <w:t>babel-otherlangs: english</w:t>
      </w:r>
    </w:p>
    <w:p>
      <w:pPr>
        <w:pStyle w:val="Heading2"/>
        <w:rPr>
          <w:b w:val="0"/>
          <w:i w:val="0"/>
          <w:strike w:val="0"/>
        </w:rPr>
      </w:pPr>
      <w:r>
        <w:rPr>
          <w:b w:val="0"/>
          <w:i w:val="0"/>
          <w:strike w:val="0"/>
        </w:rPr>
        <w:t>Fonts</w:t>
      </w:r>
    </w:p>
    <w:p>
      <w:pPr>
        <w:rPr>
          <w:b w:val="0"/>
          <w:i w:val="0"/>
          <w:strike w:val="0"/>
        </w:rPr>
      </w:pPr>
      <w:r>
        <w:rPr>
          <w:b w:val="0"/>
          <w:i w:val="0"/>
          <w:strike w:val="0"/>
        </w:rPr>
        <w:t>mainfont: PT Serif</w:t>
        <w:br/>
        <w:t>romanfont: PT Serif</w:t>
        <w:br/>
        <w:t>sansfont: PT Sans</w:t>
        <w:br/>
        <w:t>monofont: PT Mono</w:t>
        <w:br/>
        <w:t>mainfontoptions: Ligatures=TeX</w:t>
        <w:br/>
        <w:t>romanfontoptions: Ligatures=TeX</w:t>
        <w:br/>
        <w:t>sansfontoptions: Ligatures=TeX,Scale=MatchLowercase</w:t>
        <w:br/>
        <w:t>monofontoptions: Scale=MatchLowercase,Scale=0.9</w:t>
      </w:r>
    </w:p>
    <w:p>
      <w:pPr>
        <w:pStyle w:val="Heading2"/>
        <w:rPr>
          <w:b w:val="0"/>
          <w:i w:val="0"/>
          <w:strike w:val="0"/>
        </w:rPr>
      </w:pPr>
      <w:r>
        <w:rPr>
          <w:b w:val="0"/>
          <w:i w:val="0"/>
          <w:strike w:val="0"/>
        </w:rPr>
        <w:t>Biblatex</w:t>
      </w:r>
    </w:p>
    <w:p>
      <w:pPr>
        <w:rPr>
          <w:b w:val="0"/>
          <w:i w:val="0"/>
          <w:strike w:val="0"/>
        </w:rPr>
      </w:pPr>
      <w:r>
        <w:rPr>
          <w:b w:val="0"/>
          <w:i w:val="0"/>
          <w:strike w:val="0"/>
        </w:rPr>
        <w:t>biblatex: true</w:t>
        <w:br/>
        <w:t>biblio-style: "gost-numeric"</w:t>
        <w:br/>
        <w:t>biblatexoptions:</w:t>
      </w:r>
    </w:p>
    <w:p>
      <w:pPr>
        <w:numPr>
          <w:ilvl w:val="0"/>
          <w:numId w:val="1"/>
        </w:numPr>
        <w:rPr>
          <w:b w:val="0"/>
          <w:i w:val="0"/>
          <w:strike w:val="0"/>
        </w:rPr>
      </w:pPr>
      <w:r>
        <w:rPr>
          <w:b w:val="0"/>
          <w:i w:val="0"/>
          <w:strike w:val="0"/>
        </w:rPr>
        <w:t>parentracker=true</w:t>
      </w:r>
    </w:p>
    <w:p>
      <w:pPr>
        <w:numPr>
          <w:ilvl w:val="0"/>
          <w:numId w:val="1"/>
        </w:numPr>
        <w:rPr>
          <w:b w:val="0"/>
          <w:i w:val="0"/>
          <w:strike w:val="0"/>
        </w:rPr>
      </w:pPr>
      <w:r>
        <w:rPr>
          <w:b w:val="0"/>
          <w:i w:val="0"/>
          <w:strike w:val="0"/>
        </w:rPr>
        <w:t>backend=biber</w:t>
      </w:r>
    </w:p>
    <w:p>
      <w:pPr>
        <w:numPr>
          <w:ilvl w:val="0"/>
          <w:numId w:val="1"/>
        </w:numPr>
        <w:rPr>
          <w:b w:val="0"/>
          <w:i w:val="0"/>
          <w:strike w:val="0"/>
        </w:rPr>
      </w:pPr>
      <w:r>
        <w:rPr>
          <w:b w:val="0"/>
          <w:i w:val="0"/>
          <w:strike w:val="0"/>
        </w:rPr>
        <w:t>hyperref=auto</w:t>
      </w:r>
    </w:p>
    <w:p>
      <w:pPr>
        <w:numPr>
          <w:ilvl w:val="0"/>
          <w:numId w:val="1"/>
        </w:numPr>
        <w:rPr>
          <w:b w:val="0"/>
          <w:i w:val="0"/>
          <w:strike w:val="0"/>
        </w:rPr>
      </w:pPr>
      <w:r>
        <w:rPr>
          <w:b w:val="0"/>
          <w:i w:val="0"/>
          <w:strike w:val="0"/>
        </w:rPr>
        <w:t>language=auto</w:t>
      </w:r>
    </w:p>
    <w:p>
      <w:pPr>
        <w:numPr>
          <w:ilvl w:val="0"/>
          <w:numId w:val="1"/>
        </w:numPr>
        <w:rPr>
          <w:b w:val="0"/>
          <w:i w:val="0"/>
          <w:strike w:val="0"/>
        </w:rPr>
      </w:pPr>
      <w:r>
        <w:rPr>
          <w:b w:val="0"/>
          <w:i w:val="0"/>
          <w:strike w:val="0"/>
        </w:rPr>
        <w:t>autolang=other*</w:t>
      </w:r>
    </w:p>
    <w:p>
      <w:pPr>
        <w:numPr>
          <w:ilvl w:val="0"/>
          <w:numId w:val="1"/>
        </w:numPr>
        <w:rPr>
          <w:b w:val="0"/>
          <w:i w:val="0"/>
          <w:strike w:val="0"/>
        </w:rPr>
      </w:pPr>
      <w:r>
        <w:rPr>
          <w:b w:val="0"/>
          <w:i w:val="0"/>
          <w:strike w:val="0"/>
        </w:rPr>
        <w:t>citestyle=gost-numeric</w:t>
      </w:r>
    </w:p>
    <w:p>
      <w:pPr>
        <w:pStyle w:val="Heading2"/>
        <w:rPr>
          <w:b w:val="0"/>
          <w:i w:val="0"/>
          <w:strike w:val="0"/>
        </w:rPr>
      </w:pPr>
      <w:r>
        <w:rPr>
          <w:b w:val="0"/>
          <w:i w:val="0"/>
          <w:strike w:val="0"/>
        </w:rPr>
        <w:t>Pandoc-crossref LaTeX customization</w:t>
      </w:r>
    </w:p>
    <w:p>
      <w:pPr>
        <w:rPr>
          <w:b w:val="0"/>
          <w:i w:val="0"/>
          <w:strike w:val="0"/>
        </w:rPr>
      </w:pPr>
      <w:r>
        <w:rPr>
          <w:b w:val="0"/>
          <w:i w:val="0"/>
          <w:strike w:val="0"/>
        </w:rPr>
        <w:t>figureTitle: "Рис."</w:t>
        <w:br/>
        <w:t>tableTitle: "Таблица"</w:t>
        <w:br/>
        <w:t>listingTitle: "Листинг"</w:t>
        <w:br/>
        <w:t>lofTitle: "Список иллюстраций"</w:t>
        <w:br/>
        <w:t>lotTitle: "Список таблиц"</w:t>
        <w:br/>
        <w:t>lolTitle: "Листинги"</w:t>
      </w:r>
    </w:p>
    <w:p>
      <w:pPr>
        <w:pStyle w:val="Heading2"/>
        <w:rPr>
          <w:b w:val="0"/>
          <w:i w:val="0"/>
          <w:strike w:val="0"/>
        </w:rPr>
      </w:pPr>
      <w:r>
        <w:rPr>
          <w:b w:val="0"/>
          <w:i w:val="0"/>
          <w:strike w:val="0"/>
        </w:rPr>
        <w:t>Misc options</w:t>
      </w:r>
    </w:p>
    <w:p>
      <w:pPr>
        <w:rPr>
          <w:b w:val="0"/>
          <w:i w:val="0"/>
          <w:strike w:val="0"/>
        </w:rPr>
      </w:pPr>
      <w:r>
        <w:rPr>
          <w:b w:val="0"/>
          <w:i w:val="0"/>
          <w:strike w:val="0"/>
        </w:rPr>
        <w:t>indent: true</w:t>
        <w:br/>
        <w:t>header-includes:</w:t>
      </w:r>
    </w:p>
    <w:p>
      <w:pPr>
        <w:numPr>
          <w:ilvl w:val="0"/>
          <w:numId w:val="1"/>
        </w:numPr>
        <w:rPr>
          <w:b w:val="0"/>
          <w:i w:val="0"/>
          <w:strike w:val="0"/>
        </w:rPr>
      </w:pPr>
      <w:r>
        <w:rPr>
          <w:b w:val="0"/>
          <w:i w:val="0"/>
          <w:strike w:val="0"/>
        </w:rPr>
        <w:t>\usepackage{indentfirst}</w:t>
      </w:r>
    </w:p>
    <w:p>
      <w:pPr>
        <w:numPr>
          <w:ilvl w:val="0"/>
          <w:numId w:val="1"/>
        </w:numPr>
        <w:rPr>
          <w:b w:val="0"/>
          <w:i w:val="0"/>
          <w:strike w:val="0"/>
        </w:rPr>
      </w:pPr>
      <w:r>
        <w:rPr>
          <w:b w:val="0"/>
          <w:i w:val="0"/>
          <w:strike w:val="0"/>
        </w:rPr>
        <w:t>\usepackage{float} # keep figures where there are in the text</w:t>
      </w:r>
    </w:p>
    <w:p>
      <w:pPr>
        <w:numPr>
          <w:ilvl w:val="0"/>
          <w:numId w:val="1"/>
        </w:numPr>
        <w:rPr>
          <w:b w:val="0"/>
          <w:i w:val="0"/>
          <w:strike w:val="0"/>
        </w:rPr>
      </w:pPr>
      <w:r>
        <w:rPr>
          <w:b w:val="0"/>
          <w:i w:val="0"/>
          <w:strike w:val="0"/>
        </w:rPr>
        <w:t>\floatplacement{figure}{H} # keep figures where there are in the text</w:t>
      </w:r>
    </w:p>
    <w:p>
      <w:pPr>
        <w:rPr>
          <w:b w:val="0"/>
          <w:i w:val="0"/>
          <w:strike w:val="0"/>
        </w:rPr>
      </w:pPr>
      <w:r>
        <w:pict>
          <v:rect id="_x0000_i1026" style="width:468pt;height:1.5pt" o:hrpct="1000" o:hrstd="t" o:hr="t" filled="t" fillcolor="gray" stroked="f">
            <v:path strokeok="f"/>
          </v:rect>
        </w:pict>
      </w:r>
    </w:p>
    <w:p>
      <w:pPr>
        <w:pStyle w:val="Heading1"/>
        <w:rPr>
          <w:b w:val="0"/>
          <w:i w:val="0"/>
          <w:strike w:val="0"/>
        </w:rPr>
      </w:pPr>
      <w:r>
        <w:rPr>
          <w:b w:val="0"/>
          <w:i w:val="0"/>
          <w:strike w:val="0"/>
        </w:rPr>
        <w:t>Цель работы</w:t>
      </w:r>
    </w:p>
    <w:p>
      <w:pPr>
        <w:rPr>
          <w:b w:val="0"/>
          <w:i w:val="0"/>
          <w:strike w:val="0"/>
        </w:rPr>
      </w:pPr>
      <w:r>
        <w:rPr>
          <w:b w:val="0"/>
          <w:i w:val="0"/>
          <w:strike w:val="0"/>
        </w:rPr>
        <w:t>Целью данной лабораторной работы является ознакомление с файловой системой Linux, её структурой, именами и содержанием каталогов. Приобретение практических навыков по применению команд для работы</w:t>
        <w:br/>
        <w:t>с файлами и каталогами, по управлению процессами (и работами), по проверке использования диска и обслуживанию файловой системы</w:t>
      </w:r>
    </w:p>
    <w:p>
      <w:pPr>
        <w:pStyle w:val="Heading1"/>
        <w:rPr>
          <w:b w:val="0"/>
          <w:i w:val="0"/>
          <w:strike w:val="0"/>
        </w:rPr>
      </w:pPr>
      <w:r>
        <w:rPr>
          <w:b w:val="0"/>
          <w:i w:val="0"/>
          <w:strike w:val="0"/>
        </w:rPr>
        <w:t>Задание</w:t>
      </w:r>
    </w:p>
    <w:p>
      <w:pPr>
        <w:numPr>
          <w:ilvl w:val="0"/>
          <w:numId w:val="2"/>
        </w:numPr>
        <w:rPr>
          <w:b w:val="0"/>
          <w:i w:val="0"/>
          <w:strike w:val="0"/>
        </w:rPr>
      </w:pPr>
      <w:r>
        <w:rPr>
          <w:b w:val="0"/>
          <w:i w:val="0"/>
          <w:strike w:val="0"/>
        </w:rPr>
        <w:t>Выполнить все примеры из лабораторной работы</w:t>
      </w:r>
    </w:p>
    <w:p>
      <w:pPr>
        <w:numPr>
          <w:ilvl w:val="0"/>
          <w:numId w:val="2"/>
        </w:numPr>
        <w:rPr>
          <w:b w:val="0"/>
          <w:i w:val="0"/>
          <w:strike w:val="0"/>
        </w:rPr>
      </w:pPr>
      <w:r>
        <w:rPr>
          <w:b w:val="0"/>
          <w:i w:val="0"/>
          <w:strike w:val="0"/>
        </w:rPr>
        <w:t>Выполнить команды по копированию, созданию и перемещению файлов и каталогов</w:t>
      </w:r>
    </w:p>
    <w:p>
      <w:pPr>
        <w:numPr>
          <w:ilvl w:val="0"/>
          <w:numId w:val="2"/>
        </w:numPr>
        <w:rPr>
          <w:b w:val="0"/>
          <w:i w:val="0"/>
          <w:strike w:val="0"/>
        </w:rPr>
      </w:pPr>
      <w:r>
        <w:rPr>
          <w:b w:val="0"/>
          <w:i w:val="0"/>
          <w:strike w:val="0"/>
        </w:rPr>
        <w:t>Определить опции команды chmod</w:t>
      </w:r>
    </w:p>
    <w:p>
      <w:pPr>
        <w:numPr>
          <w:ilvl w:val="0"/>
          <w:numId w:val="2"/>
        </w:numPr>
        <w:rPr>
          <w:b w:val="0"/>
          <w:i w:val="0"/>
          <w:strike w:val="0"/>
        </w:rPr>
      </w:pPr>
      <w:r>
        <w:rPr>
          <w:b w:val="0"/>
          <w:i w:val="0"/>
          <w:strike w:val="0"/>
        </w:rPr>
        <w:t>Изменить права доступа к файлам</w:t>
      </w:r>
    </w:p>
    <w:p>
      <w:pPr>
        <w:numPr>
          <w:ilvl w:val="0"/>
          <w:numId w:val="2"/>
        </w:numPr>
        <w:rPr>
          <w:b w:val="0"/>
          <w:i w:val="0"/>
          <w:strike w:val="0"/>
        </w:rPr>
      </w:pPr>
      <w:r>
        <w:rPr>
          <w:b w:val="0"/>
          <w:i w:val="0"/>
          <w:strike w:val="0"/>
        </w:rPr>
        <w:t>Прочитать документацию о командах mount, fsck, mkfs, kill</w:t>
      </w:r>
    </w:p>
    <w:p>
      <w:pPr>
        <w:pStyle w:val="Heading1"/>
        <w:rPr>
          <w:b w:val="0"/>
          <w:i w:val="0"/>
          <w:strike w:val="0"/>
        </w:rPr>
      </w:pPr>
      <w:r>
        <w:rPr>
          <w:b w:val="0"/>
          <w:i w:val="0"/>
          <w:strike w:val="0"/>
        </w:rPr>
        <w:t>Теоретическое введение</w:t>
      </w:r>
    </w:p>
    <w:p>
      <w:pPr>
        <w:rPr>
          <w:b w:val="0"/>
          <w:i w:val="0"/>
          <w:strike w:val="0"/>
        </w:rPr>
      </w:pPr>
      <w:r>
        <w:rPr>
          <w:b w:val="0"/>
          <w:i w:val="0"/>
          <w:strike w:val="0"/>
        </w:rPr>
        <w:t>Для создания текстового файла можно использовать команду touch. Для просмотра файлов небольшого размера можно использовать команду cat. Для просмотра файлов постранично удобнее использовать команду less. Команда cp используется для копирования файлов и каталогов. Команды mv и mvdir предназначены для перемещения и переименования файлов и каталогов.</w:t>
      </w:r>
    </w:p>
    <w:p>
      <w:pPr>
        <w:rPr>
          <w:b w:val="0"/>
          <w:i w:val="0"/>
          <w:strike w:val="0"/>
        </w:rPr>
      </w:pPr>
      <w:r>
        <w:rPr>
          <w:b w:val="0"/>
          <w:i w:val="0"/>
          <w:strike w:val="0"/>
        </w:rPr>
        <w:t>Каждый файл или каталог имеет права доступа.</w:t>
        <w:br/>
        <w:t>В сведениях о файле или каталоге указываются:</w:t>
      </w:r>
    </w:p>
    <w:p>
      <w:pPr>
        <w:rPr>
          <w:b w:val="0"/>
          <w:i w:val="0"/>
          <w:strike w:val="0"/>
        </w:rPr>
      </w:pPr>
      <w:r>
        <w:rPr>
          <w:b w:val="0"/>
          <w:i w:val="0"/>
          <w:strike w:val="0"/>
        </w:rPr>
        <w:t>– тип файла (символ (-) обозначает файл, а символ (d) — каталог);</w:t>
      </w:r>
    </w:p>
    <w:p>
      <w:pPr>
        <w:rPr>
          <w:b w:val="0"/>
          <w:i w:val="0"/>
          <w:strike w:val="0"/>
        </w:rPr>
      </w:pPr>
      <w:r>
        <w:rPr>
          <w:b w:val="0"/>
          <w:i w:val="0"/>
          <w:strike w:val="0"/>
        </w:rPr>
        <w:t>– права для владельца файла (r — разрешено чтение, w — разрешена запись, x — разрешено выполнение, - — право доступа отсутствует);</w:t>
      </w:r>
    </w:p>
    <w:p>
      <w:pPr>
        <w:rPr>
          <w:b w:val="0"/>
          <w:i w:val="0"/>
          <w:strike w:val="0"/>
        </w:rPr>
      </w:pPr>
      <w:r>
        <w:rPr>
          <w:b w:val="0"/>
          <w:i w:val="0"/>
          <w:strike w:val="0"/>
        </w:rPr>
        <w:t>– права для членов группы (r — разрешено чтение, w — разрешена запись, x — разрешено</w:t>
        <w:br/>
        <w:t>выполнение, - — право доступа отсутствует);</w:t>
      </w:r>
    </w:p>
    <w:p>
      <w:pPr>
        <w:rPr>
          <w:b w:val="0"/>
          <w:i w:val="0"/>
          <w:strike w:val="0"/>
        </w:rPr>
      </w:pPr>
      <w:r>
        <w:rPr>
          <w:b w:val="0"/>
          <w:i w:val="0"/>
          <w:strike w:val="0"/>
        </w:rPr>
        <w:t>– права для всех остальных (r — разрешено чтение, w — разрешена запись, x — разрешено</w:t>
        <w:br/>
        <w:t>выполнение, - — право доступа отсутствует).</w:t>
      </w:r>
    </w:p>
    <w:p>
      <w:pPr>
        <w:rPr>
          <w:b w:val="0"/>
          <w:i w:val="0"/>
          <w:strike w:val="0"/>
        </w:rPr>
      </w:pPr>
      <w:r>
        <w:rPr>
          <w:b w:val="0"/>
          <w:i w:val="0"/>
          <w:strike w:val="0"/>
        </w:rPr>
        <w:t>Права доступа к файлу или каталогу можно изменить, воспользовавшись командой</w:t>
        <w:br/>
        <w:t>chmod. Сделать это может владелец файла (или каталога) или пользователь с правами</w:t>
        <w:br/>
        <w:t>администратора.</w:t>
      </w:r>
    </w:p>
    <w:p>
      <w:pPr>
        <w:rPr>
          <w:b w:val="0"/>
          <w:i w:val="0"/>
          <w:strike w:val="0"/>
        </w:rPr>
      </w:pPr>
      <w:r>
        <w:rPr>
          <w:b w:val="0"/>
          <w:i w:val="0"/>
          <w:strike w:val="0"/>
        </w:rPr>
        <w:t>Файловая система в Linux состоит из фалов и каталогов. Каждому физическому носителю соответствует своя файловая система.</w:t>
        <w:br/>
        <w:t>Существует несколько типов файловых систем. Перечислим наиболее часто встречающиеся типы:</w:t>
      </w:r>
    </w:p>
    <w:p>
      <w:pPr>
        <w:rPr>
          <w:b w:val="0"/>
          <w:i w:val="0"/>
          <w:strike w:val="0"/>
        </w:rPr>
      </w:pPr>
      <w:r>
        <w:rPr>
          <w:b w:val="0"/>
          <w:i w:val="0"/>
          <w:strike w:val="0"/>
        </w:rPr>
        <w:t>– ext2fs (second extended filesystem);</w:t>
      </w:r>
    </w:p>
    <w:p>
      <w:pPr>
        <w:rPr>
          <w:b w:val="0"/>
          <w:i w:val="0"/>
          <w:strike w:val="0"/>
        </w:rPr>
      </w:pPr>
      <w:r>
        <w:rPr>
          <w:b w:val="0"/>
          <w:i w:val="0"/>
          <w:strike w:val="0"/>
        </w:rPr>
        <w:t>– ext2fs (third extended file system);</w:t>
      </w:r>
    </w:p>
    <w:p>
      <w:pPr>
        <w:rPr>
          <w:b w:val="0"/>
          <w:i w:val="0"/>
          <w:strike w:val="0"/>
        </w:rPr>
      </w:pPr>
      <w:r>
        <w:rPr>
          <w:b w:val="0"/>
          <w:i w:val="0"/>
          <w:strike w:val="0"/>
        </w:rPr>
        <w:t>– ext4 (fourth extended file system);</w:t>
      </w:r>
    </w:p>
    <w:p>
      <w:pPr>
        <w:rPr>
          <w:b w:val="0"/>
          <w:i w:val="0"/>
          <w:strike w:val="0"/>
        </w:rPr>
      </w:pPr>
      <w:r>
        <w:rPr>
          <w:b w:val="0"/>
          <w:i w:val="0"/>
          <w:strike w:val="0"/>
        </w:rPr>
        <w:t>– ReiserFS;</w:t>
      </w:r>
    </w:p>
    <w:p>
      <w:pPr>
        <w:rPr>
          <w:b w:val="0"/>
          <w:i w:val="0"/>
          <w:strike w:val="0"/>
        </w:rPr>
      </w:pPr>
      <w:r>
        <w:rPr>
          <w:b w:val="0"/>
          <w:i w:val="0"/>
          <w:strike w:val="0"/>
        </w:rPr>
        <w:t>– xfs;</w:t>
      </w:r>
    </w:p>
    <w:p>
      <w:pPr>
        <w:rPr>
          <w:b w:val="0"/>
          <w:i w:val="0"/>
          <w:strike w:val="0"/>
        </w:rPr>
      </w:pPr>
      <w:r>
        <w:rPr>
          <w:b w:val="0"/>
          <w:i w:val="0"/>
          <w:strike w:val="0"/>
        </w:rPr>
        <w:t>– fat (file allocation table);</w:t>
      </w:r>
    </w:p>
    <w:p>
      <w:pPr>
        <w:rPr>
          <w:b w:val="0"/>
          <w:i w:val="0"/>
          <w:strike w:val="0"/>
        </w:rPr>
      </w:pPr>
      <w:r>
        <w:rPr>
          <w:b w:val="0"/>
          <w:i w:val="0"/>
          <w:strike w:val="0"/>
        </w:rPr>
        <w:t>– ntfs (new technology file system).</w:t>
      </w:r>
    </w:p>
    <w:p>
      <w:pPr>
        <w:rPr>
          <w:b w:val="0"/>
          <w:i w:val="0"/>
          <w:strike w:val="0"/>
        </w:rPr>
      </w:pPr>
      <w:r>
        <w:rPr>
          <w:b w:val="0"/>
          <w:i w:val="0"/>
          <w:strike w:val="0"/>
        </w:rPr>
        <w:t>Для просмотра используемых в операционной системе файловых систем можно вос-</w:t>
        <w:br/>
        <w:t>пользоваться командой mount без параметров.</w:t>
      </w:r>
    </w:p>
    <w:p>
      <w:pPr>
        <w:pStyle w:val="Heading1"/>
        <w:rPr>
          <w:b w:val="0"/>
          <w:i w:val="0"/>
          <w:strike w:val="0"/>
        </w:rPr>
      </w:pPr>
      <w:r>
        <w:rPr>
          <w:b w:val="0"/>
          <w:i w:val="0"/>
          <w:strike w:val="0"/>
        </w:rPr>
        <w:t>Выполнение лабораторной работы</w:t>
      </w:r>
    </w:p>
    <w:p>
      <w:pPr>
        <w:rPr>
          <w:b w:val="0"/>
          <w:i w:val="0"/>
          <w:strike w:val="0"/>
        </w:rPr>
      </w:pPr>
      <w:r>
        <w:rPr>
          <w:b w:val="0"/>
          <w:i w:val="0"/>
          <w:strike w:val="0"/>
        </w:rPr>
        <w:t>Создаю файл, дважды копирую его с новыми имнами</w:t>
      </w:r>
    </w:p>
    <w:p>
      <w:pPr>
        <w:rPr>
          <w:b w:val="0"/>
          <w:i w:val="0"/>
          <w:strike w:val="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Screenshot_223" style="width:184.8pt;height:49.8pt">
            <v:imagedata r:id="rId4"/>
          </v:shape>
        </w:pict>
      </w:r>
    </w:p>
    <w:p>
      <w:pPr>
        <w:rPr>
          <w:b w:val="0"/>
          <w:i w:val="0"/>
          <w:strike w:val="0"/>
        </w:rPr>
      </w:pPr>
      <w:r>
        <w:rPr>
          <w:b w:val="0"/>
          <w:i w:val="0"/>
          <w:strike w:val="0"/>
        </w:rPr>
        <w:t>Создаю директорию, копирую в нее два файла, созданных на прошлом этапе.</w:t>
      </w:r>
    </w:p>
    <w:p>
      <w:pPr>
        <w:rPr>
          <w:b w:val="0"/>
          <w:i w:val="0"/>
          <w:strike w:val="0"/>
        </w:rPr>
      </w:pPr>
      <w:r>
        <w:pict>
          <v:shape id="_x0000_i1028" type="#_x0000_t75" alt="Screenshot_224" style="width:219pt;height:38.4pt">
            <v:imagedata r:id="rId5"/>
          </v:shape>
        </w:pict>
      </w:r>
    </w:p>
    <w:p>
      <w:pPr>
        <w:rPr>
          <w:b w:val="0"/>
          <w:i w:val="0"/>
          <w:strike w:val="0"/>
        </w:rPr>
      </w:pPr>
      <w:r>
        <w:rPr>
          <w:b w:val="0"/>
          <w:i w:val="0"/>
          <w:strike w:val="0"/>
        </w:rPr>
        <w:t>Копирую файл, находящийся не в текущей диреткории в файл с новым именем тоже не  текущей директории</w:t>
      </w:r>
    </w:p>
    <w:p>
      <w:pPr>
        <w:rPr>
          <w:b w:val="0"/>
          <w:i w:val="0"/>
          <w:strike w:val="0"/>
        </w:rPr>
      </w:pPr>
      <w:r>
        <w:pict>
          <v:shape id="_x0000_i1029" type="#_x0000_t75" alt="Screenshot_225" style="width:261.6pt;height:54.6pt">
            <v:imagedata r:id="rId6"/>
          </v:shape>
        </w:pict>
      </w:r>
    </w:p>
    <w:p>
      <w:pPr>
        <w:rPr>
          <w:b w:val="0"/>
          <w:i w:val="0"/>
          <w:strike w:val="0"/>
        </w:rPr>
      </w:pPr>
      <w:r>
        <w:rPr>
          <w:b w:val="0"/>
          <w:i w:val="0"/>
          <w:strike w:val="0"/>
        </w:rPr>
        <w:t>Создаю новую директорию. Копирую предыдущую созданную директорию вместе со всем содержимым в каталог /tmp. Затем копирую предыдущую созданную директорию в новую созданную</w:t>
      </w:r>
    </w:p>
    <w:p>
      <w:pPr>
        <w:rPr>
          <w:b w:val="0"/>
          <w:i w:val="0"/>
          <w:strike w:val="0"/>
        </w:rPr>
      </w:pPr>
      <w:r>
        <w:pict>
          <v:shape id="_x0000_i1030" type="#_x0000_t75" alt="Screenshot_226" style="width:246pt;height:39.6pt">
            <v:imagedata r:id="rId7"/>
          </v:shape>
        </w:pict>
      </w:r>
    </w:p>
    <w:p>
      <w:pPr>
        <w:rPr>
          <w:b w:val="0"/>
          <w:i w:val="0"/>
          <w:strike w:val="0"/>
        </w:rPr>
      </w:pPr>
      <w:r>
        <w:pict>
          <v:shape id="_x0000_i1031" type="#_x0000_t75" alt="Screenshot_227" style="width:226.8pt;height:27pt">
            <v:imagedata r:id="rId8"/>
          </v:shape>
        </w:pict>
      </w:r>
    </w:p>
    <w:p>
      <w:pPr>
        <w:rPr>
          <w:b w:val="0"/>
          <w:i w:val="0"/>
          <w:strike w:val="0"/>
        </w:rPr>
      </w:pPr>
      <w:r>
        <w:rPr>
          <w:b w:val="0"/>
          <w:i w:val="0"/>
          <w:strike w:val="0"/>
        </w:rPr>
        <w:t>Переименовываю файл, затем перемещаю его в каталог</w:t>
      </w:r>
    </w:p>
    <w:p>
      <w:pPr>
        <w:rPr>
          <w:b w:val="0"/>
          <w:i w:val="0"/>
          <w:strike w:val="0"/>
        </w:rPr>
      </w:pPr>
      <w:r>
        <w:pict>
          <v:shape id="_x0000_i1032" type="#_x0000_t75" alt="Screenshot_228" style="width:219pt;height:57.6pt">
            <v:imagedata r:id="rId9"/>
          </v:shape>
        </w:pict>
      </w:r>
    </w:p>
    <w:p>
      <w:pPr>
        <w:rPr>
          <w:b w:val="0"/>
          <w:i w:val="0"/>
          <w:strike w:val="0"/>
        </w:rPr>
      </w:pPr>
      <w:r>
        <w:rPr>
          <w:b w:val="0"/>
          <w:i w:val="0"/>
          <w:strike w:val="0"/>
        </w:rPr>
        <w:t>Создаю новую диреткорию, переименовываю monthly.00 в monthly.01, перемещаю директорию в директорию reports.Переименовываю эту директорию, убираю из названия 01.</w:t>
      </w:r>
    </w:p>
    <w:p>
      <w:pPr>
        <w:rPr>
          <w:b w:val="0"/>
          <w:i w:val="0"/>
          <w:strike w:val="0"/>
        </w:rPr>
      </w:pPr>
      <w:r>
        <w:pict>
          <v:shape id="_x0000_i1033" type="#_x0000_t75" alt="Screenshot_229" style="width:245.4pt;height:50.4pt">
            <v:imagedata r:id="rId10"/>
          </v:shape>
        </w:pict>
      </w:r>
    </w:p>
    <w:p>
      <w:pPr>
        <w:rPr>
          <w:b w:val="0"/>
          <w:i w:val="0"/>
          <w:strike w:val="0"/>
        </w:rPr>
      </w:pPr>
      <w:r>
        <w:pict>
          <v:shape id="_x0000_i1034" type="#_x0000_t75" alt="Screenshot_230" style="width:301.8pt;height:25.8pt">
            <v:imagedata r:id="rId11"/>
          </v:shape>
        </w:pict>
      </w:r>
    </w:p>
    <w:p>
      <w:pPr>
        <w:rPr>
          <w:b w:val="0"/>
          <w:i w:val="0"/>
          <w:strike w:val="0"/>
        </w:rPr>
      </w:pPr>
      <w:r>
        <w:rPr>
          <w:b w:val="0"/>
          <w:i w:val="0"/>
          <w:strike w:val="0"/>
        </w:rPr>
        <w:t>Создаю пустой файл, проверяю права доступа у него, изменяю права доступа, добавляя пользователю (создателю) можно выполнять файл</w:t>
      </w:r>
    </w:p>
    <w:p>
      <w:pPr>
        <w:rPr>
          <w:b w:val="0"/>
          <w:i w:val="0"/>
          <w:strike w:val="0"/>
        </w:rPr>
      </w:pPr>
      <w:r>
        <w:pict>
          <v:shape id="_x0000_i1035" type="#_x0000_t75" alt="Screenshot_231" style="width:258pt;height:49.2pt">
            <v:imagedata r:id="rId12"/>
          </v:shape>
        </w:pict>
      </w:r>
    </w:p>
    <w:p>
      <w:pPr>
        <w:rPr>
          <w:b w:val="0"/>
          <w:i w:val="0"/>
          <w:strike w:val="0"/>
        </w:rPr>
      </w:pPr>
      <w:r>
        <w:pict>
          <v:shape id="_x0000_i1036" type="#_x0000_t75" alt="Screenshot_232" style="width:291pt;height:67.2pt">
            <v:imagedata r:id="rId13"/>
          </v:shape>
        </w:pict>
      </w:r>
    </w:p>
    <w:p>
      <w:pPr>
        <w:rPr>
          <w:b w:val="0"/>
          <w:i w:val="0"/>
          <w:strike w:val="0"/>
        </w:rPr>
      </w:pPr>
      <w:r>
        <w:rPr>
          <w:b w:val="0"/>
          <w:i w:val="0"/>
          <w:strike w:val="0"/>
        </w:rPr>
        <w:t>Меняю права доступа у директории: группы и остальные пользователи не смогут ее прочетсь</w:t>
      </w:r>
    </w:p>
    <w:p>
      <w:pPr>
        <w:rPr>
          <w:b w:val="0"/>
          <w:i w:val="0"/>
          <w:strike w:val="0"/>
        </w:rPr>
      </w:pPr>
      <w:r>
        <w:pict>
          <v:shape id="_x0000_i1037" type="#_x0000_t75" alt="Screenshot_233" style="width:211.2pt;height:28.8pt">
            <v:imagedata r:id="rId14"/>
          </v:shape>
        </w:pict>
      </w:r>
    </w:p>
    <w:p>
      <w:pPr>
        <w:rPr>
          <w:b w:val="0"/>
          <w:i w:val="0"/>
          <w:strike w:val="0"/>
        </w:rPr>
      </w:pPr>
      <w:r>
        <w:rPr>
          <w:b w:val="0"/>
          <w:i w:val="0"/>
          <w:strike w:val="0"/>
        </w:rPr>
        <w:t>Изменяю права доступа у директории, запрещаю группам и остальным пользователям читать. Создаю новый пустой файл, даю ему права доступа: группы могут в этом чато писатю  содержимое</w:t>
      </w:r>
    </w:p>
    <w:p>
      <w:pPr>
        <w:rPr>
          <w:b w:val="0"/>
          <w:i w:val="0"/>
          <w:strike w:val="0"/>
        </w:rPr>
      </w:pPr>
      <w:r>
        <w:pict>
          <v:shape id="_x0000_i1038" type="#_x0000_t75" alt="Screenshot_234" style="width:192pt;height:22.8pt">
            <v:imagedata r:id="rId15"/>
          </v:shape>
        </w:pict>
      </w:r>
    </w:p>
    <w:p>
      <w:pPr>
        <w:rPr>
          <w:b w:val="0"/>
          <w:i w:val="0"/>
          <w:strike w:val="0"/>
        </w:rPr>
      </w:pPr>
      <w:r>
        <w:rPr>
          <w:b w:val="0"/>
          <w:i w:val="0"/>
          <w:strike w:val="0"/>
        </w:rPr>
        <w:t>Копирую файл в домашний каталог с новым именем, создаю новую пустую директорию, перемещаю файл в эту директорию, переименовываю файл</w:t>
      </w:r>
    </w:p>
    <w:p>
      <w:pPr>
        <w:rPr>
          <w:b w:val="0"/>
          <w:i w:val="0"/>
          <w:strike w:val="0"/>
        </w:rPr>
      </w:pPr>
      <w:r>
        <w:pict>
          <v:shape id="_x0000_i1039" type="#_x0000_t75" alt="Screenshot_235" style="width:290.4pt;height:22.2pt">
            <v:imagedata r:id="rId16"/>
          </v:shape>
        </w:pict>
      </w:r>
    </w:p>
    <w:p>
      <w:pPr>
        <w:rPr>
          <w:b w:val="0"/>
          <w:i w:val="0"/>
          <w:strike w:val="0"/>
        </w:rPr>
      </w:pPr>
      <w:r>
        <w:pict>
          <v:shape id="_x0000_i1040" type="#_x0000_t75" alt="Screenshot_236" style="width:204pt;height:26.4pt">
            <v:imagedata r:id="rId17"/>
          </v:shape>
        </w:pict>
      </w:r>
    </w:p>
    <w:p>
      <w:pPr>
        <w:rPr>
          <w:b w:val="0"/>
          <w:i w:val="0"/>
          <w:strike w:val="0"/>
        </w:rPr>
      </w:pPr>
      <w:r>
        <w:pict>
          <v:shape id="_x0000_i1041" type="#_x0000_t75" alt="Screenshot_237" style="width:250.8pt;height:43.8pt">
            <v:imagedata r:id="rId18"/>
          </v:shape>
        </w:pict>
      </w:r>
    </w:p>
    <w:p>
      <w:pPr>
        <w:rPr>
          <w:b w:val="0"/>
          <w:i w:val="0"/>
          <w:strike w:val="0"/>
        </w:rPr>
      </w:pPr>
      <w:r>
        <w:pict>
          <v:shape id="_x0000_i1042" type="#_x0000_t75" alt="Screenshot_238" style="width:337.2pt;height:47.4pt">
            <v:imagedata r:id="rId19"/>
          </v:shape>
        </w:pict>
      </w:r>
    </w:p>
    <w:p>
      <w:pPr>
        <w:rPr>
          <w:b w:val="0"/>
          <w:i w:val="0"/>
          <w:strike w:val="0"/>
        </w:rPr>
      </w:pPr>
      <w:r>
        <w:rPr>
          <w:b w:val="0"/>
          <w:i w:val="0"/>
          <w:strike w:val="0"/>
        </w:rPr>
        <w:t>Создаю новый файл, копирую его в новую директорию, но уже сразу с новым именем. Создаю внутри этого каталога подкаталог, перемещаю файлы в подкаталог</w:t>
      </w:r>
    </w:p>
    <w:p>
      <w:pPr>
        <w:rPr>
          <w:b w:val="0"/>
          <w:i w:val="0"/>
          <w:strike w:val="0"/>
        </w:rPr>
      </w:pPr>
      <w:r>
        <w:pict>
          <v:shape id="_x0000_i1043" type="#_x0000_t75" alt="Screenshot_239" style="width:351pt;height:88.8pt">
            <v:imagedata r:id="rId20"/>
          </v:shape>
        </w:pict>
      </w:r>
    </w:p>
    <w:p>
      <w:pPr>
        <w:rPr>
          <w:b w:val="0"/>
          <w:i w:val="0"/>
          <w:strike w:val="0"/>
        </w:rPr>
      </w:pPr>
      <w:r>
        <w:pict>
          <v:shape id="_x0000_i1044" type="#_x0000_t75" alt="Screenshot_240" style="width:257.4pt;height:45.6pt">
            <v:imagedata r:id="rId21"/>
          </v:shape>
        </w:pict>
      </w:r>
    </w:p>
    <w:p>
      <w:pPr>
        <w:rPr>
          <w:b w:val="0"/>
          <w:i w:val="0"/>
          <w:strike w:val="0"/>
        </w:rPr>
      </w:pPr>
      <w:r>
        <w:pict>
          <v:shape id="_x0000_i1045" type="#_x0000_t75" alt="Screenshot_241" style="width:343.2pt;height:56.4pt">
            <v:imagedata r:id="rId22"/>
          </v:shape>
        </w:pict>
      </w:r>
    </w:p>
    <w:p>
      <w:pPr>
        <w:rPr>
          <w:b w:val="0"/>
          <w:i w:val="0"/>
          <w:strike w:val="0"/>
        </w:rPr>
      </w:pPr>
      <w:r>
        <w:rPr>
          <w:b w:val="0"/>
          <w:i w:val="0"/>
          <w:strike w:val="0"/>
        </w:rPr>
        <w:t>Создаю новую директорию, в этой же строчке перемещаю ее с новым именем в директорию, созданную в прошлый раз</w:t>
      </w:r>
    </w:p>
    <w:p>
      <w:pPr>
        <w:rPr>
          <w:b w:val="0"/>
          <w:i w:val="0"/>
          <w:strike w:val="0"/>
        </w:rPr>
      </w:pPr>
      <w:r>
        <w:pict>
          <v:shape id="_x0000_i1046" type="#_x0000_t75" alt="Screenshot_242" style="width:240pt;height:57.6pt">
            <v:imagedata r:id="rId23"/>
          </v:shape>
        </w:pict>
      </w:r>
    </w:p>
    <w:p>
      <w:pPr>
        <w:rPr>
          <w:b w:val="0"/>
          <w:i w:val="0"/>
          <w:strike w:val="0"/>
        </w:rPr>
      </w:pPr>
      <w:r>
        <w:rPr>
          <w:b w:val="0"/>
          <w:i w:val="0"/>
          <w:strike w:val="0"/>
        </w:rPr>
        <w:t>Проверяю, какие права нужно поменять и как, чтобу у новой директория были нужные по заданию права.</w:t>
      </w:r>
    </w:p>
    <w:p>
      <w:pPr>
        <w:rPr>
          <w:b w:val="0"/>
          <w:i w:val="0"/>
          <w:strike w:val="0"/>
        </w:rPr>
      </w:pPr>
      <w:r>
        <w:pict>
          <v:shape id="_x0000_i1047" type="#_x0000_t75" alt="Screenshot_243" style="width:146.4pt;height:25.8pt">
            <v:imagedata r:id="rId24"/>
          </v:shape>
        </w:pict>
      </w:r>
    </w:p>
    <w:p>
      <w:pPr>
        <w:rPr>
          <w:b w:val="0"/>
          <w:i w:val="0"/>
          <w:strike w:val="0"/>
        </w:rPr>
      </w:pPr>
      <w:r>
        <w:pict>
          <v:shape id="_x0000_i1048" type="#_x0000_t75" alt="Screenshot_253" style="width:151.8pt;height:25.2pt">
            <v:imagedata r:id="rId25"/>
          </v:shape>
        </w:pict>
      </w:r>
    </w:p>
    <w:p>
      <w:pPr>
        <w:rPr>
          <w:b w:val="0"/>
          <w:i w:val="0"/>
          <w:strike w:val="0"/>
        </w:rPr>
      </w:pPr>
      <w:r>
        <w:rPr>
          <w:b w:val="0"/>
          <w:i w:val="0"/>
          <w:strike w:val="0"/>
        </w:rPr>
        <w:t>Проверяю, какие права нужно поменять и как, чтобу у новых файлов были нужные по заданию права.</w:t>
      </w:r>
    </w:p>
    <w:p>
      <w:pPr>
        <w:rPr>
          <w:b w:val="0"/>
          <w:i w:val="0"/>
          <w:strike w:val="0"/>
        </w:rPr>
      </w:pPr>
      <w:r>
        <w:pict>
          <v:shape id="_x0000_i1049" type="#_x0000_t75" alt="Screenshot_244" style="width:114.6pt;height:28.8pt">
            <v:imagedata r:id="rId26"/>
          </v:shape>
        </w:pict>
      </w:r>
    </w:p>
    <w:p>
      <w:pPr>
        <w:rPr>
          <w:b w:val="0"/>
          <w:i w:val="0"/>
          <w:strike w:val="0"/>
        </w:rPr>
      </w:pPr>
      <w:r>
        <w:rPr>
          <w:b w:val="0"/>
          <w:i w:val="0"/>
          <w:strike w:val="0"/>
        </w:rPr>
        <w:t>Создаю файл, добавляю в правах доступа право но исполнение и убираю право на запись для владельца, затем создаю следующий файл, ему в правах доступа добавляю право на запись для группы</w:t>
      </w:r>
    </w:p>
    <w:p>
      <w:pPr>
        <w:rPr>
          <w:b w:val="0"/>
          <w:i w:val="0"/>
          <w:strike w:val="0"/>
        </w:rPr>
      </w:pPr>
      <w:r>
        <w:pict>
          <v:shape id="_x0000_i1050" type="#_x0000_t75" alt="Screenshot_245" style="width:217.2pt;height:49.8pt">
            <v:imagedata r:id="rId27"/>
          </v:shape>
        </w:pict>
      </w:r>
    </w:p>
    <w:p>
      <w:pPr>
        <w:rPr>
          <w:b w:val="0"/>
          <w:i w:val="0"/>
          <w:strike w:val="0"/>
        </w:rPr>
      </w:pPr>
      <w:r>
        <w:pict>
          <v:shape id="_x0000_i1051" type="#_x0000_t75" alt="Screenshot_246" style="width:193.8pt;height:22.2pt">
            <v:imagedata r:id="rId28"/>
          </v:shape>
        </w:pict>
      </w:r>
    </w:p>
    <w:p>
      <w:pPr>
        <w:rPr>
          <w:b w:val="0"/>
          <w:i w:val="0"/>
          <w:strike w:val="0"/>
        </w:rPr>
      </w:pPr>
      <w:r>
        <w:pict>
          <v:shape id="_x0000_i1052" type="#_x0000_t75" alt="Screenshot_247" style="width:162pt;height:39pt">
            <v:imagedata r:id="rId29"/>
          </v:shape>
        </w:pict>
      </w:r>
    </w:p>
    <w:p>
      <w:pPr>
        <w:rPr>
          <w:b w:val="0"/>
          <w:i w:val="0"/>
          <w:strike w:val="0"/>
        </w:rPr>
      </w:pPr>
      <w:r>
        <w:rPr>
          <w:b w:val="0"/>
          <w:i w:val="0"/>
          <w:strike w:val="0"/>
        </w:rPr>
        <w:t>Читаю содержимое файл</w:t>
      </w:r>
    </w:p>
    <w:p>
      <w:pPr>
        <w:rPr>
          <w:b w:val="0"/>
          <w:i w:val="0"/>
          <w:strike w:val="0"/>
        </w:rPr>
      </w:pPr>
      <w:r>
        <w:pict>
          <v:shape id="_x0000_i1053" type="#_x0000_t75" alt="Screenshot_248" style="width:280.8pt;height:105pt">
            <v:imagedata r:id="rId30"/>
          </v:shape>
        </w:pict>
      </w:r>
    </w:p>
    <w:p>
      <w:pPr>
        <w:rPr>
          <w:b w:val="0"/>
          <w:i w:val="0"/>
          <w:strike w:val="0"/>
        </w:rPr>
      </w:pPr>
      <w:r>
        <w:rPr>
          <w:b w:val="0"/>
          <w:i w:val="0"/>
          <w:strike w:val="0"/>
        </w:rPr>
        <w:t>Копирую файл с новым именем, перемещаю его в ранее созданную директорию, рекурсивно ее копирую с новым именем, рекурсивно копирую в нее скопированную до этого папку</w:t>
      </w:r>
    </w:p>
    <w:p>
      <w:pPr>
        <w:rPr>
          <w:b w:val="0"/>
          <w:i w:val="0"/>
          <w:strike w:val="0"/>
        </w:rPr>
      </w:pPr>
      <w:r>
        <w:pict>
          <v:shape id="_x0000_i1054" type="#_x0000_t75" alt="Screenshot_249" style="width:171.6pt;height:15.6pt">
            <v:imagedata r:id="rId31"/>
          </v:shape>
        </w:pict>
      </w:r>
    </w:p>
    <w:p>
      <w:pPr>
        <w:rPr>
          <w:b w:val="0"/>
          <w:i w:val="0"/>
          <w:strike w:val="0"/>
        </w:rPr>
      </w:pPr>
      <w:r>
        <w:pict>
          <v:shape id="_x0000_i1055" type="#_x0000_t75" alt="Screenshot_250" style="width:132pt;height:24pt">
            <v:imagedata r:id="rId32"/>
          </v:shape>
        </w:pict>
      </w:r>
    </w:p>
    <w:p>
      <w:pPr>
        <w:rPr>
          <w:b w:val="0"/>
          <w:i w:val="0"/>
          <w:strike w:val="0"/>
        </w:rPr>
      </w:pPr>
      <w:r>
        <w:pict>
          <v:shape id="_x0000_i1056" type="#_x0000_t75" alt="Screenshot_251" style="width:115.8pt;height:23.4pt">
            <v:imagedata r:id="rId33"/>
          </v:shape>
        </w:pict>
      </w:r>
    </w:p>
    <w:p>
      <w:pPr>
        <w:rPr>
          <w:b w:val="0"/>
          <w:i w:val="0"/>
          <w:strike w:val="0"/>
        </w:rPr>
      </w:pPr>
      <w:r>
        <w:pict>
          <v:shape id="_x0000_i1057" type="#_x0000_t75" alt="Screenshot_254" style="width:155.4pt;height:58.8pt">
            <v:imagedata r:id="rId34"/>
          </v:shape>
        </w:pict>
      </w:r>
    </w:p>
    <w:p>
      <w:pPr>
        <w:rPr>
          <w:b w:val="0"/>
          <w:i w:val="0"/>
          <w:strike w:val="0"/>
        </w:rPr>
      </w:pPr>
      <w:r>
        <w:rPr>
          <w:b w:val="0"/>
          <w:i w:val="0"/>
          <w:strike w:val="0"/>
        </w:rPr>
        <w:t>Убираю право на чтение у файла для создателя, поэтому не могу его прочесть, также не могу его скопировать, потому что отказано в доступе на чтение, возвращаю все права</w:t>
      </w:r>
    </w:p>
    <w:p>
      <w:pPr>
        <w:rPr>
          <w:b w:val="0"/>
          <w:i w:val="0"/>
          <w:strike w:val="0"/>
        </w:rPr>
      </w:pPr>
      <w:r>
        <w:rPr>
          <w:b w:val="0"/>
          <w:i w:val="0"/>
          <w:strike w:val="0"/>
        </w:rPr>
        <w:t>Убираю у директории право на исполнение для пользователя, пытаюсь в нее войти - отказано в доступе, возвращаю все права</w:t>
      </w:r>
    </w:p>
    <w:p>
      <w:pPr>
        <w:rPr>
          <w:b w:val="0"/>
          <w:i w:val="0"/>
          <w:strike w:val="0"/>
        </w:rPr>
      </w:pPr>
      <w:r>
        <w:pict>
          <v:shape id="_x0000_i1058" type="#_x0000_t75" alt="Screenshot_255" style="width:131.4pt;height:25.2pt">
            <v:imagedata r:id="rId35"/>
          </v:shape>
        </w:pict>
      </w:r>
    </w:p>
    <w:p>
      <w:pPr>
        <w:rPr>
          <w:b w:val="0"/>
          <w:i w:val="0"/>
          <w:strike w:val="0"/>
        </w:rPr>
      </w:pPr>
      <w:r>
        <w:rPr>
          <w:b w:val="0"/>
          <w:i w:val="0"/>
          <w:strike w:val="0"/>
        </w:rPr>
        <w:t>Я прочитала описание каждой из четырех команд с помощью man</w:t>
      </w:r>
    </w:p>
    <w:p>
      <w:pPr>
        <w:numPr>
          <w:ilvl w:val="0"/>
          <w:numId w:val="1"/>
        </w:numPr>
        <w:rPr>
          <w:b w:val="0"/>
          <w:i w:val="0"/>
          <w:strike w:val="0"/>
        </w:rPr>
      </w:pPr>
      <w:r>
        <w:rPr>
          <w:b w:val="0"/>
          <w:i w:val="0"/>
          <w:strike w:val="0"/>
        </w:rPr>
        <w:t>mount — утилита командной строки в UNIX-подобных операционных системах. Применяется для монтирования файловых систем.</w:t>
      </w:r>
    </w:p>
    <w:p>
      <w:pPr>
        <w:numPr>
          <w:ilvl w:val="0"/>
          <w:numId w:val="1"/>
        </w:numPr>
        <w:rPr>
          <w:b w:val="0"/>
          <w:i w:val="0"/>
          <w:strike w:val="0"/>
        </w:rPr>
      </w:pPr>
      <w:r>
        <w:rPr>
          <w:b w:val="0"/>
          <w:i w:val="0"/>
          <w:strike w:val="0"/>
        </w:rPr>
        <w:t>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 использует программы, специфичные для типа файловой системы, которую он проверяет.</w:t>
      </w:r>
    </w:p>
    <w:p>
      <w:pPr>
        <w:numPr>
          <w:ilvl w:val="0"/>
          <w:numId w:val="1"/>
        </w:numPr>
        <w:rPr>
          <w:b w:val="0"/>
          <w:i w:val="0"/>
          <w:strike w:val="0"/>
        </w:rPr>
      </w:pPr>
      <w:r>
        <w:rPr>
          <w:b w:val="0"/>
          <w:i w:val="0"/>
          <w:strike w:val="0"/>
        </w:rPr>
        <w:t>mkfs используется для создания файловой системы Linux на некотором устройстве, обычно в разделе жёсткого диска. В качестве аргумента filesys для файловой системы может выступать или название устройства</w:t>
      </w:r>
    </w:p>
    <w:p>
      <w:pPr>
        <w:numPr>
          <w:ilvl w:val="0"/>
          <w:numId w:val="1"/>
        </w:numPr>
        <w:rPr>
          <w:b w:val="0"/>
          <w:i w:val="0"/>
          <w:strike w:val="0"/>
        </w:rPr>
      </w:pPr>
      <w:r>
        <w:rPr>
          <w:b w:val="0"/>
          <w:i w:val="0"/>
          <w:strike w:val="0"/>
        </w:rPr>
        <w:t>Команда Kill посылает указанный сигнал указанному процессу. Если не указано ни одного сигнала, посылается сигнал SIGTERM. Сигнал SIGTERM завершает лишь те процессы, которые не обрабатывают его приход. Для других процессов может быть необходимым послать сигнал SIGKILL, поскольку этот сигнал перехватить невозможно.</w:t>
      </w:r>
    </w:p>
    <w:p>
      <w:pPr>
        <w:rPr>
          <w:b w:val="0"/>
          <w:i w:val="0"/>
          <w:strike w:val="0"/>
        </w:rPr>
      </w:pPr>
      <w:r>
        <w:pict>
          <v:shape id="_x0000_i1059" type="#_x0000_t75" alt="Screenshot_252" style="width:178.8pt;height:60.6pt">
            <v:imagedata r:id="rId36"/>
          </v:shape>
        </w:pict>
      </w:r>
    </w:p>
    <w:p>
      <w:pPr>
        <w:pStyle w:val="Heading1"/>
        <w:rPr>
          <w:b w:val="0"/>
          <w:i w:val="0"/>
          <w:strike w:val="0"/>
        </w:rPr>
      </w:pPr>
      <w:r>
        <w:rPr>
          <w:b w:val="0"/>
          <w:i w:val="0"/>
          <w:strike w:val="0"/>
        </w:rPr>
        <w:t>Выводы</w:t>
      </w:r>
    </w:p>
    <w:p>
      <w:pPr>
        <w:rPr>
          <w:b w:val="0"/>
          <w:i w:val="0"/>
          <w:strike w:val="0"/>
        </w:rPr>
      </w:pPr>
      <w:r>
        <w:rPr>
          <w:b w:val="0"/>
          <w:i w:val="0"/>
          <w:strike w:val="0"/>
        </w:rPr>
        <w:t>Я ознакомлась с файловой системой Linux, её структурой, именами и содержанием каталогов. Приобрела практические навыки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p>
    <w:p>
      <w:pPr>
        <w:pStyle w:val="Heading1"/>
        <w:rPr>
          <w:b w:val="0"/>
          <w:i w:val="0"/>
          <w:strike w:val="0"/>
        </w:rPr>
      </w:pPr>
      <w:r>
        <w:rPr>
          <w:b w:val="0"/>
          <w:i w:val="0"/>
          <w:strike w:val="0"/>
        </w:rPr>
        <w:t>Ответы на контрольные вопросы</w:t>
      </w:r>
    </w:p>
    <w:p>
      <w:pPr>
        <w:numPr>
          <w:ilvl w:val="0"/>
          <w:numId w:val="3"/>
        </w:numPr>
        <w:rPr>
          <w:b w:val="0"/>
          <w:i w:val="0"/>
          <w:strike w:val="0"/>
        </w:rPr>
      </w:pPr>
      <w:r>
        <w:rPr>
          <w:b w:val="0"/>
          <w:i w:val="0"/>
          <w:strike w:val="0"/>
        </w:rPr>
        <w:t>Дайте характеристику каждой файловой системе, существующей на жёстком диске компьютера, на котором вы выполняли лабораторную работу.</w:t>
        <w:br/>
        <w:t>Ext2, Ext3, Ext4 или Extended Filesystem - это стандартная файловая система для Linux. Она была разработана еще для Minix. Она самая стабильная из всех существующих, кодовая база изменяется очень редко и эта файловая система содержит больше всего функций. Версия ext2 была разработана уже именно для Linux и получила много улучшений. В 2001 году вышла ext3, которая добавила еще больше стабильности благодаря использованию журналирования. В 2006 была выпущена версия ext4, которая используется во всех дистрибутивах Linux до сегодняшнего дня. В ней было внесено много улучшений, в том числе увеличен максимальный размер раздела до одного экзабайта.</w:t>
      </w:r>
    </w:p>
    <w:p>
      <w:pPr>
        <w:rPr>
          <w:b w:val="0"/>
          <w:i w:val="0"/>
          <w:strike w:val="0"/>
        </w:rPr>
      </w:pPr>
      <w:r>
        <w:rPr>
          <w:b w:val="0"/>
          <w:i w:val="0"/>
          <w:strike w:val="0"/>
        </w:rPr>
        <w:t>Btrfs или B-Tree File System - это совершенно новая файловая система, которая сосредоточена на отказоустойчивости, легкости администрирования и восстановления данных. Файловая система объединяет в себе очень много новых интересных возможностей, таких как размещение на нескольких разделах, поддержка подтомов, изменение размера не лету, создание мгновенных снимков, а также высокая производительность. Но многими пользователями файловая система Btrfs считается нестабильной. Тем не менее, она уже используется как файловая система по умолчанию в OpenSUSE и SUSE Linux.</w:t>
      </w:r>
    </w:p>
    <w:p>
      <w:pPr>
        <w:numPr>
          <w:ilvl w:val="0"/>
          <w:numId w:val="4"/>
        </w:numPr>
        <w:rPr>
          <w:b w:val="0"/>
          <w:i w:val="0"/>
          <w:strike w:val="0"/>
        </w:rPr>
      </w:pPr>
      <w:r>
        <w:rPr>
          <w:b w:val="0"/>
          <w:i w:val="0"/>
          <w:strike w:val="0"/>
        </w:rPr>
        <w:t>Приведите общую структуру файловой системы и дайте характеристику каждой директории первого уровня этой структуры.</w:t>
      </w:r>
    </w:p>
    <w:p>
      <w:pPr>
        <w:rPr>
          <w:b w:val="0"/>
          <w:i w:val="0"/>
          <w:strike w:val="0"/>
        </w:rPr>
      </w:pPr>
      <w:r>
        <w:rPr>
          <w:b w:val="0"/>
          <w:i w:val="0"/>
          <w:strike w:val="0"/>
        </w:rPr>
        <w:t>/ — root каталог. Содержит в себе всю иерархию системы;</w:t>
      </w:r>
    </w:p>
    <w:p>
      <w:pPr>
        <w:rPr>
          <w:b w:val="0"/>
          <w:i w:val="0"/>
          <w:strike w:val="0"/>
        </w:rPr>
      </w:pPr>
      <w:r>
        <w:rPr>
          <w:b w:val="0"/>
          <w:i w:val="0"/>
          <w:strike w:val="0"/>
        </w:rPr>
        <w:t>/bin — здесь находятся двоичные исполняемые файлы. Основные общие команды, хранящиеся отдельно от других программ в системе (прим.: pwd, ls, cat, ps);</w:t>
      </w:r>
    </w:p>
    <w:p>
      <w:pPr>
        <w:rPr>
          <w:b w:val="0"/>
          <w:i w:val="0"/>
          <w:strike w:val="0"/>
        </w:rPr>
      </w:pPr>
      <w:r>
        <w:rPr>
          <w:b w:val="0"/>
          <w:i w:val="0"/>
          <w:strike w:val="0"/>
        </w:rPr>
        <w:t>/boot — тут расположены файлы, используемые для загрузки системы (образ initrd, ядро vmlinuz);</w:t>
      </w:r>
    </w:p>
    <w:p>
      <w:pPr>
        <w:rPr>
          <w:b w:val="0"/>
          <w:i w:val="0"/>
          <w:strike w:val="0"/>
        </w:rPr>
      </w:pPr>
      <w:r>
        <w:rPr>
          <w:b w:val="0"/>
          <w:i w:val="0"/>
          <w:strike w:val="0"/>
        </w:rPr>
        <w:t>/dev — в данной директории располагаются файлы устройств (драйверов). С помощью этих файлов можно взаимодействовать с устройствами. К примеру, если это жесткий диск, можно подключить его к файловой системе. В файл принтера же можно написать напрямую и отправить задание на печать;</w:t>
      </w:r>
    </w:p>
    <w:p>
      <w:pPr>
        <w:rPr>
          <w:b w:val="0"/>
          <w:i w:val="0"/>
          <w:strike w:val="0"/>
        </w:rPr>
      </w:pPr>
      <w:r>
        <w:rPr>
          <w:b w:val="0"/>
          <w:i w:val="0"/>
          <w:strike w:val="0"/>
        </w:rPr>
        <w:t>/etc — в этой директории находятся файлы конфигураций программ. Эти файлы позволяют настраивать системы, сервисы, скрипты системных демонов;</w:t>
      </w:r>
    </w:p>
    <w:p>
      <w:pPr>
        <w:rPr>
          <w:b w:val="0"/>
          <w:i w:val="0"/>
          <w:strike w:val="0"/>
        </w:rPr>
      </w:pPr>
      <w:r>
        <w:rPr>
          <w:b w:val="0"/>
          <w:i w:val="0"/>
          <w:strike w:val="0"/>
        </w:rPr>
        <w:t>/home — каталог, аналогичный каталогу Users в Windows. Содержит домашние каталоги учетных записей пользователей (кроме root). При создании нового пользователя здесь создается одноименный каталог с аналогичным именем и хранит личные файлы этого пользователя;</w:t>
      </w:r>
    </w:p>
    <w:p>
      <w:pPr>
        <w:rPr>
          <w:b w:val="0"/>
          <w:i w:val="0"/>
          <w:strike w:val="0"/>
        </w:rPr>
      </w:pPr>
      <w:r>
        <w:rPr>
          <w:b w:val="0"/>
          <w:i w:val="0"/>
          <w:strike w:val="0"/>
        </w:rPr>
        <w:t>/lib — содержит системные библиотеки, с которыми работают программы и модули ядра;</w:t>
      </w:r>
    </w:p>
    <w:p>
      <w:pPr>
        <w:rPr>
          <w:b w:val="0"/>
          <w:i w:val="0"/>
          <w:strike w:val="0"/>
        </w:rPr>
      </w:pPr>
      <w:r>
        <w:rPr>
          <w:b w:val="0"/>
          <w:i w:val="0"/>
          <w:strike w:val="0"/>
        </w:rPr>
        <w:t>/lost+found — содержит файлы, восстановленные после сбоя работы системы. Система проведет проверку после сбоя и найденные файлы можно будет посмотреть в данном каталоге;</w:t>
      </w:r>
    </w:p>
    <w:p>
      <w:pPr>
        <w:rPr>
          <w:b w:val="0"/>
          <w:i w:val="0"/>
          <w:strike w:val="0"/>
        </w:rPr>
      </w:pPr>
      <w:r>
        <w:rPr>
          <w:b w:val="0"/>
          <w:i w:val="0"/>
          <w:strike w:val="0"/>
        </w:rPr>
        <w:t>/media — точка монтирования внешних носителей. Например, когда вы вставляете диск в дисковод, он будет автоматически смонтирован в директорию /media/cdrom;</w:t>
      </w:r>
    </w:p>
    <w:p>
      <w:pPr>
        <w:rPr>
          <w:b w:val="0"/>
          <w:i w:val="0"/>
          <w:strike w:val="0"/>
        </w:rPr>
      </w:pPr>
      <w:r>
        <w:rPr>
          <w:b w:val="0"/>
          <w:i w:val="0"/>
          <w:strike w:val="0"/>
        </w:rPr>
        <w:t>/mnt — точка временного монтирования. Файловые системы подключаемых устройств обычно монтируются в этот каталог для временного использования;</w:t>
      </w:r>
    </w:p>
    <w:p>
      <w:pPr>
        <w:rPr>
          <w:b w:val="0"/>
          <w:i w:val="0"/>
          <w:strike w:val="0"/>
        </w:rPr>
      </w:pPr>
      <w:r>
        <w:rPr>
          <w:b w:val="0"/>
          <w:i w:val="0"/>
          <w:strike w:val="0"/>
        </w:rPr>
        <w:t>/opt — тут расположены дополнительные (необязательные) приложения. Такие программы обычно не подчиняются принятой иерархии и хранят свои файлы в одном подкаталоге (бинарные, библиотеки, конфигурации);</w:t>
      </w:r>
    </w:p>
    <w:p>
      <w:pPr>
        <w:rPr>
          <w:b w:val="0"/>
          <w:i w:val="0"/>
          <w:strike w:val="0"/>
        </w:rPr>
      </w:pPr>
      <w:r>
        <w:rPr>
          <w:b w:val="0"/>
          <w:i w:val="0"/>
          <w:strike w:val="0"/>
        </w:rPr>
        <w:t>/proc — содержит файлы, хранящие информацию о запущенных процессах и о состоянии ядра ОС;</w:t>
      </w:r>
    </w:p>
    <w:p>
      <w:pPr>
        <w:rPr>
          <w:b w:val="0"/>
          <w:i w:val="0"/>
          <w:strike w:val="0"/>
        </w:rPr>
      </w:pPr>
      <w:r>
        <w:rPr>
          <w:b w:val="0"/>
          <w:i w:val="0"/>
          <w:strike w:val="0"/>
        </w:rPr>
        <w:t>/root — директория, которая содержит файлы и личные настройки суперпользователя;</w:t>
      </w:r>
    </w:p>
    <w:p>
      <w:pPr>
        <w:rPr>
          <w:b w:val="0"/>
          <w:i w:val="0"/>
          <w:strike w:val="0"/>
        </w:rPr>
      </w:pPr>
      <w:r>
        <w:rPr>
          <w:b w:val="0"/>
          <w:i w:val="0"/>
          <w:strike w:val="0"/>
        </w:rPr>
        <w:t>/run — содержит файлы состояния приложений. Например, PID-файлы или UNIX-сокеты;</w:t>
      </w:r>
    </w:p>
    <w:p>
      <w:pPr>
        <w:rPr>
          <w:b w:val="0"/>
          <w:i w:val="0"/>
          <w:strike w:val="0"/>
        </w:rPr>
      </w:pPr>
      <w:r>
        <w:rPr>
          <w:b w:val="0"/>
          <w:i w:val="0"/>
          <w:strike w:val="0"/>
        </w:rPr>
        <w:t>/sbin — аналогично /bin содержит бинарные файлы. Утилиты нужны для настройки и администрирования системы суперпользователем;</w:t>
      </w:r>
    </w:p>
    <w:p>
      <w:pPr>
        <w:rPr>
          <w:b w:val="0"/>
          <w:i w:val="0"/>
          <w:strike w:val="0"/>
        </w:rPr>
      </w:pPr>
      <w:r>
        <w:rPr>
          <w:b w:val="0"/>
          <w:i w:val="0"/>
          <w:strike w:val="0"/>
        </w:rPr>
        <w:t>/srv — содержит файлы сервисов, предоставляемых сервером (прим. FTP или Apache HTTP);</w:t>
      </w:r>
    </w:p>
    <w:p>
      <w:pPr>
        <w:rPr>
          <w:b w:val="0"/>
          <w:i w:val="0"/>
          <w:strike w:val="0"/>
        </w:rPr>
      </w:pPr>
      <w:r>
        <w:rPr>
          <w:b w:val="0"/>
          <w:i w:val="0"/>
          <w:strike w:val="0"/>
        </w:rPr>
        <w:t>/sys — содержит данные непосредственно о системе. Тут можно узнать информацию о ядре, драйверах и устройствах;</w:t>
      </w:r>
    </w:p>
    <w:p>
      <w:pPr>
        <w:rPr>
          <w:b w:val="0"/>
          <w:i w:val="0"/>
          <w:strike w:val="0"/>
        </w:rPr>
      </w:pPr>
      <w:r>
        <w:rPr>
          <w:b w:val="0"/>
          <w:i w:val="0"/>
          <w:strike w:val="0"/>
        </w:rPr>
        <w:t>/tmp — содержит временные файлы. Данные файлы доступны всем пользователям на чтение и запись. Стоит отметить, что данный каталог очищается при перезагрузке;</w:t>
      </w:r>
    </w:p>
    <w:p>
      <w:pPr>
        <w:rPr>
          <w:b w:val="0"/>
          <w:i w:val="0"/>
          <w:strike w:val="0"/>
        </w:rPr>
      </w:pPr>
      <w:r>
        <w:rPr>
          <w:b w:val="0"/>
          <w:i w:val="0"/>
          <w:strike w:val="0"/>
        </w:rPr>
        <w:t>/usr — содержит пользовательские приложения и утилиты второго уровня, используемые пользователями, а</w:t>
      </w:r>
    </w:p>
    <w:p>
      <w:pPr>
        <w:rPr>
          <w:b w:val="0"/>
          <w:i w:val="0"/>
          <w:strike w:val="0"/>
        </w:rPr>
      </w:pPr>
      <w:r>
        <w:rPr>
          <w:b w:val="0"/>
          <w:i w:val="0"/>
          <w:strike w:val="0"/>
        </w:rPr>
        <w:t>не системой. Содержимое доступно только для чтения (кроме root). Каталог имеет вторичную иерархию и похож на корневой;</w:t>
      </w:r>
    </w:p>
    <w:p>
      <w:pPr>
        <w:rPr>
          <w:b w:val="0"/>
          <w:i w:val="0"/>
          <w:strike w:val="0"/>
        </w:rPr>
      </w:pPr>
      <w:r>
        <w:rPr>
          <w:b w:val="0"/>
          <w:i w:val="0"/>
          <w:strike w:val="0"/>
        </w:rPr>
        <w:t>/var — содержит переменные файлы. Имеет подкаталоги, отвечающие за отдельные переменные. Например, логи будут храниться в /var/log, кэш в /var/cache, очереди заданий в /var/spool/ и так далее.</w:t>
      </w:r>
    </w:p>
    <w:p>
      <w:pPr>
        <w:numPr>
          <w:ilvl w:val="0"/>
          <w:numId w:val="5"/>
        </w:numPr>
        <w:rPr>
          <w:b w:val="0"/>
          <w:i w:val="0"/>
          <w:strike w:val="0"/>
        </w:rPr>
      </w:pPr>
      <w:r>
        <w:rPr>
          <w:b w:val="0"/>
          <w:i w:val="0"/>
          <w:strike w:val="0"/>
        </w:rPr>
        <w:t>Какая операция должна быть выполнена, чтобы содержимое некоторой файловой системы было доступно операционной системе? Монтирование тома.</w:t>
      </w:r>
    </w:p>
    <w:p>
      <w:pPr>
        <w:numPr>
          <w:ilvl w:val="0"/>
          <w:numId w:val="5"/>
        </w:numPr>
        <w:rPr>
          <w:b w:val="0"/>
          <w:i w:val="0"/>
          <w:strike w:val="0"/>
        </w:rPr>
      </w:pPr>
      <w:r>
        <w:rPr>
          <w:b w:val="0"/>
          <w:i w:val="0"/>
          <w:strike w:val="0"/>
        </w:rPr>
        <w:t>Назовите основные причины нарушения целостности файловой системы. Как устранить повреждения файловой системы?</w:t>
        <w:br/>
        <w:t>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w:t>
      </w:r>
    </w:p>
    <w:p>
      <w:pPr>
        <w:rPr>
          <w:b w:val="0"/>
          <w:i w:val="0"/>
          <w:strike w:val="0"/>
        </w:rPr>
      </w:pPr>
      <w:r>
        <w:rPr>
          <w:b w:val="0"/>
          <w:i w:val="0"/>
          <w:strike w:val="0"/>
        </w:rPr>
        <w:t>Один блок адресуется несколькими mode (принадлежит нескольким файлам).</w:t>
        <w:br/>
        <w:t>Блок помечен как свободный, но в то же время занят (на него ссылается onode).</w:t>
        <w:br/>
        <w:t>Блок помечен как занятый, но в то же время свободен (ни один inode на него не ссылается).</w:t>
        <w:br/>
        <w:t>Неправильное число ссылок в inode (недостаток или избыток ссылающихся записей в каталогах).</w:t>
        <w:br/>
        <w:t>Несовпадение между размером файла и суммарным размером адресуемых inode блоков.</w:t>
        <w:br/>
        <w:t>Недопустимые адресуемые блоки (например, расположенные за пределами файловой системы).</w:t>
        <w:br/>
        <w:t>"Потерянные" файлы (правильные inode, на которые не ссылаются записи каталогов).</w:t>
        <w:br/>
        <w:t>Недопустимые или неразмещенные номера inode в записях каталогов.</w:t>
      </w:r>
    </w:p>
    <w:p>
      <w:pPr>
        <w:numPr>
          <w:ilvl w:val="0"/>
          <w:numId w:val="6"/>
        </w:numPr>
        <w:rPr>
          <w:b w:val="0"/>
          <w:i w:val="0"/>
          <w:strike w:val="0"/>
        </w:rPr>
      </w:pPr>
      <w:r>
        <w:rPr>
          <w:b w:val="0"/>
          <w:i w:val="0"/>
          <w:strike w:val="0"/>
        </w:rPr>
        <w:t>Как создаётся файловая система? mkfs - позволяет создать файловую систему Linux.</w:t>
      </w:r>
    </w:p>
    <w:p>
      <w:pPr>
        <w:numPr>
          <w:ilvl w:val="0"/>
          <w:numId w:val="6"/>
        </w:numPr>
        <w:rPr>
          <w:b w:val="0"/>
          <w:i w:val="0"/>
          <w:strike w:val="0"/>
        </w:rPr>
      </w:pPr>
      <w:r>
        <w:rPr>
          <w:b w:val="0"/>
          <w:i w:val="0"/>
          <w:strike w:val="0"/>
        </w:rPr>
        <w:t>Дайте характеристику командам для просмотра текстовых файлов.</w:t>
        <w:br/>
        <w:t>Cat - выводит содержимое файла на стандартное устройство вывода. Выполнение команды head выведет первые 10 строк текстового файла. Выполнение команды tail выведет последние 10 строк текстового файла. Команда tac - это тоже самое, что и cat, только отображает строки в обратном порядке. Для того, чтобы просмотреть огромный текстовый файл применяются команды для постраничного просмотра. Такие как more и less.</w:t>
      </w:r>
    </w:p>
    <w:p>
      <w:pPr>
        <w:numPr>
          <w:ilvl w:val="0"/>
          <w:numId w:val="6"/>
        </w:numPr>
        <w:rPr>
          <w:b w:val="0"/>
          <w:i w:val="0"/>
          <w:strike w:val="0"/>
        </w:rPr>
      </w:pPr>
      <w:r>
        <w:rPr>
          <w:b w:val="0"/>
          <w:i w:val="0"/>
          <w:strike w:val="0"/>
        </w:rPr>
        <w:t>Приведите основные возможности команды cp в Linux.</w:t>
        <w:br/>
        <w:t>Cp – копирует или перемещает директорию, файлы.</w:t>
      </w:r>
    </w:p>
    <w:p>
      <w:pPr>
        <w:numPr>
          <w:ilvl w:val="0"/>
          <w:numId w:val="6"/>
        </w:numPr>
        <w:rPr>
          <w:b w:val="0"/>
          <w:i w:val="0"/>
          <w:strike w:val="0"/>
        </w:rPr>
      </w:pPr>
      <w:r>
        <w:rPr>
          <w:b w:val="0"/>
          <w:i w:val="0"/>
          <w:strike w:val="0"/>
        </w:rPr>
        <w:t>Приведите основные возможности команды mv в Linux.</w:t>
        <w:br/>
        <w:t>Mv - переименовать или переместить файл или директорию</w:t>
      </w:r>
    </w:p>
    <w:p>
      <w:pPr>
        <w:numPr>
          <w:ilvl w:val="0"/>
          <w:numId w:val="6"/>
        </w:numPr>
        <w:rPr>
          <w:b w:val="0"/>
          <w:i w:val="0"/>
          <w:strike w:val="0"/>
        </w:rPr>
      </w:pPr>
      <w:r>
        <w:rPr>
          <w:b w:val="0"/>
          <w:i w:val="0"/>
          <w:strike w:val="0"/>
        </w:rPr>
        <w:t>Что такое права доступа? Как они могут быть изменены?</w:t>
        <w:br/>
        <w:t>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720"/>
        </w:tabs>
        <w:ind w:left="720" w:hanging="360"/>
      </w:pPr>
      <w:rPr>
        <w:rFonts w:ascii="Courier New" w:hAnsi="Courier New"/>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2">
    <w:nsid w:val="00000003"/>
    <w:multiLevelType w:val="hybridMultilevel"/>
    <w:tmpl w:val="00000003"/>
    <w:lvl w:ilvl="0">
      <w:start w:val="1"/>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3">
    <w:nsid w:val="00000004"/>
    <w:multiLevelType w:val="hybridMultilevel"/>
    <w:tmpl w:val="00000004"/>
    <w:lvl w:ilvl="0">
      <w:start w:val="2"/>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4">
    <w:nsid w:val="00000005"/>
    <w:multiLevelType w:val="hybridMultilevel"/>
    <w:tmpl w:val="00000005"/>
    <w:lvl w:ilvl="0">
      <w:start w:val="3"/>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abstractNum w:abstractNumId="5">
    <w:nsid w:val="00000006"/>
    <w:multiLevelType w:val="hybridMultilevel"/>
    <w:tmpl w:val="00000006"/>
    <w:lvl w:ilvl="0">
      <w:start w:val="5"/>
      <w:numFmt w:val="decimal"/>
      <w:lvlText w:val="%1."/>
      <w:lvlJc w:val="left"/>
      <w:pPr>
        <w:tabs>
          <w:tab w:val="num" w:pos="720"/>
        </w:tabs>
        <w:ind w:left="720" w:hanging="360"/>
      </w:pPr>
    </w:lvl>
    <w:lvl w:ilvl="1">
      <w:start w:val="1"/>
      <w:numFmt w:val="decimal"/>
      <w:lvlJc w:val="left"/>
    </w:lvl>
    <w:lvl w:ilvl="2">
      <w:start w:val="1"/>
      <w:numFmt w:val="decimal"/>
      <w:lvlJc w:val="left"/>
    </w:lvl>
    <w:lvl w:ilvl="3">
      <w:start w:val="1"/>
      <w:numFmt w:val="decimal"/>
      <w:lvlJc w:val="left"/>
    </w:lvl>
    <w:lvl w:ilvl="4">
      <w:start w:val="1"/>
      <w:numFmt w:val="decimal"/>
      <w:lvlJc w:val="left"/>
    </w:lvl>
    <w:lvl w:ilvl="5">
      <w:start w:val="1"/>
      <w:numFmt w:val="decimal"/>
      <w:lvlJc w:val="left"/>
    </w:lvl>
    <w:lvl w:ilvl="6">
      <w:start w:val="1"/>
      <w:numFmt w:val="decimal"/>
      <w:lvlJc w:val="left"/>
    </w:lvl>
    <w:lvl w:ilvl="7">
      <w:start w:val="1"/>
      <w:numFmt w:val="decimal"/>
      <w:lvlJc w:val="left"/>
    </w:lvl>
    <w:lvl w:ilvl="8">
      <w:start w:val="1"/>
      <w:numFmt w:val="decim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EF7B96"/>
    <w:pPr>
      <w:keepNext/>
      <w:spacing w:before="240" w:after="60"/>
      <w:outlineLvl w:val="1"/>
    </w:pPr>
    <w:rPr>
      <w:rFonts w:ascii="Arial" w:hAnsi="Arial" w:cs="Arial"/>
      <w:b/>
      <w:bCs/>
      <w:i/>
      <w:iCs/>
      <w:sz w:val="28"/>
      <w:szCs w:val="28"/>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https://github.com/evatsoppa/study_2023-2024_os-intro/assets/145338773/c63d7ca6-8950-40ac-a2b3-cda6c6e091bb" TargetMode="External" /><Relationship Id="rId11" Type="http://schemas.openxmlformats.org/officeDocument/2006/relationships/image" Target="https://github.com/evatsoppa/study_2023-2024_os-intro/assets/145338773/bf52664f-d0e0-44a9-87ee-c4e307da6d0f" TargetMode="External" /><Relationship Id="rId12" Type="http://schemas.openxmlformats.org/officeDocument/2006/relationships/image" Target="https://github.com/evatsoppa/study_2023-2024_os-intro/assets/145338773/e1d09265-a46e-4689-aba8-fdf13800ede0" TargetMode="External" /><Relationship Id="rId13" Type="http://schemas.openxmlformats.org/officeDocument/2006/relationships/image" Target="https://github.com/evatsoppa/study_2023-2024_os-intro/assets/145338773/6180f155-89ef-4939-8c87-7c5197a76bed" TargetMode="External" /><Relationship Id="rId14" Type="http://schemas.openxmlformats.org/officeDocument/2006/relationships/image" Target="https://github.com/evatsoppa/study_2023-2024_os-intro/assets/145338773/23bd8756-6493-4c99-8d2f-aa64f3b70d48" TargetMode="External" /><Relationship Id="rId15" Type="http://schemas.openxmlformats.org/officeDocument/2006/relationships/image" Target="https://github.com/evatsoppa/study_2023-2024_os-intro/assets/145338773/a724f109-071c-40ac-b9bf-466ea2167b8f" TargetMode="External" /><Relationship Id="rId16" Type="http://schemas.openxmlformats.org/officeDocument/2006/relationships/image" Target="https://github.com/evatsoppa/study_2023-2024_os-intro/assets/145338773/e2f90e9f-6598-492a-95ed-14c9d185c06d" TargetMode="External" /><Relationship Id="rId17" Type="http://schemas.openxmlformats.org/officeDocument/2006/relationships/image" Target="https://github.com/evatsoppa/study_2023-2024_os-intro/assets/145338773/2e65f948-09c5-4fb3-a8d2-ac2911499887" TargetMode="External" /><Relationship Id="rId18" Type="http://schemas.openxmlformats.org/officeDocument/2006/relationships/image" Target="https://github.com/evatsoppa/study_2023-2024_os-intro/assets/145338773/b573c029-181e-4d93-87fd-27711cfa3bd7" TargetMode="External" /><Relationship Id="rId19" Type="http://schemas.openxmlformats.org/officeDocument/2006/relationships/image" Target="https://github.com/evatsoppa/study_2023-2024_os-intro/assets/145338773/133804f3-2176-44f9-94cf-746cb97909c5" TargetMode="External" /><Relationship Id="rId2" Type="http://schemas.openxmlformats.org/officeDocument/2006/relationships/webSettings" Target="webSettings.xml" /><Relationship Id="rId20" Type="http://schemas.openxmlformats.org/officeDocument/2006/relationships/image" Target="https://github.com/evatsoppa/study_2023-2024_os-intro/assets/145338773/ed577c1a-91b4-4fad-8ab9-5db51f4be00b" TargetMode="External" /><Relationship Id="rId21" Type="http://schemas.openxmlformats.org/officeDocument/2006/relationships/image" Target="https://github.com/evatsoppa/study_2023-2024_os-intro/assets/145338773/f35225fe-73cc-4f29-a10f-02a841673a34" TargetMode="External" /><Relationship Id="rId22" Type="http://schemas.openxmlformats.org/officeDocument/2006/relationships/image" Target="https://github.com/evatsoppa/study_2023-2024_os-intro/assets/145338773/322b6227-8e49-48b4-8d26-2078696cfb3d" TargetMode="External" /><Relationship Id="rId23" Type="http://schemas.openxmlformats.org/officeDocument/2006/relationships/image" Target="https://github.com/evatsoppa/study_2023-2024_os-intro/assets/145338773/f2eec9ae-a8d7-4396-a51e-df4cee35b94c" TargetMode="External" /><Relationship Id="rId24" Type="http://schemas.openxmlformats.org/officeDocument/2006/relationships/image" Target="https://github.com/evatsoppa/study_2023-2024_os-intro/assets/145338773/ab449657-8efe-4981-b1cb-a91daa90dcd8" TargetMode="External" /><Relationship Id="rId25" Type="http://schemas.openxmlformats.org/officeDocument/2006/relationships/image" Target="https://github.com/evatsoppa/study_2023-2024_os-intro/assets/145338773/e3a05b3e-9229-497f-a677-0a94e718a17b" TargetMode="External" /><Relationship Id="rId26" Type="http://schemas.openxmlformats.org/officeDocument/2006/relationships/image" Target="https://github.com/evatsoppa/study_2023-2024_os-intro/assets/145338773/92759484-1978-4632-aa1f-3fd95fbbccd3" TargetMode="External" /><Relationship Id="rId27" Type="http://schemas.openxmlformats.org/officeDocument/2006/relationships/image" Target="https://github.com/evatsoppa/study_2023-2024_os-intro/assets/145338773/163d977b-154b-463b-a23a-9208778fcd80" TargetMode="External" /><Relationship Id="rId28" Type="http://schemas.openxmlformats.org/officeDocument/2006/relationships/image" Target="https://github.com/evatsoppa/study_2023-2024_os-intro/assets/145338773/9bcb202a-8f18-44d5-8d09-7dc36c0fd41b" TargetMode="External" /><Relationship Id="rId29" Type="http://schemas.openxmlformats.org/officeDocument/2006/relationships/image" Target="https://github.com/evatsoppa/study_2023-2024_os-intro/assets/145338773/5ff120a4-6e84-4248-940d-dbaa0df61315" TargetMode="External" /><Relationship Id="rId3" Type="http://schemas.openxmlformats.org/officeDocument/2006/relationships/fontTable" Target="fontTable.xml" /><Relationship Id="rId30" Type="http://schemas.openxmlformats.org/officeDocument/2006/relationships/image" Target="https://github.com/evatsoppa/study_2023-2024_os-intro/assets/145338773/ee22fc50-06d6-4c81-aab6-11e8ef084f1a" TargetMode="External" /><Relationship Id="rId31" Type="http://schemas.openxmlformats.org/officeDocument/2006/relationships/image" Target="https://github.com/evatsoppa/study_2023-2024_os-intro/assets/145338773/466b5b66-4b6d-458a-8680-117567d39f8e" TargetMode="External" /><Relationship Id="rId32" Type="http://schemas.openxmlformats.org/officeDocument/2006/relationships/image" Target="https://github.com/evatsoppa/study_2023-2024_os-intro/assets/145338773/0e29e454-f5a7-4c18-aba4-d4db63634354" TargetMode="External" /><Relationship Id="rId33" Type="http://schemas.openxmlformats.org/officeDocument/2006/relationships/image" Target="https://github.com/evatsoppa/study_2023-2024_os-intro/assets/145338773/be39ad9a-edf3-4643-8f12-81e95bfb442e" TargetMode="External" /><Relationship Id="rId34" Type="http://schemas.openxmlformats.org/officeDocument/2006/relationships/image" Target="https://github.com/evatsoppa/study_2023-2024_os-intro/assets/145338773/1eca481f-a57a-4332-867b-1dd8ba1b378e" TargetMode="External" /><Relationship Id="rId35" Type="http://schemas.openxmlformats.org/officeDocument/2006/relationships/image" Target="https://github.com/evatsoppa/study_2023-2024_os-intro/assets/145338773/0d5aed9d-ed57-42bf-bd9c-edfbae06ecbe" TargetMode="External" /><Relationship Id="rId36" Type="http://schemas.openxmlformats.org/officeDocument/2006/relationships/image" Target="https://github.com/evatsoppa/study_2023-2024_os-intro/assets/145338773/6ed7f63a-573f-47c3-b2ad-9e36658724cc" TargetMode="External" /><Relationship Id="rId37" Type="http://schemas.openxmlformats.org/officeDocument/2006/relationships/theme" Target="theme/theme1.xml" /><Relationship Id="rId38" Type="http://schemas.openxmlformats.org/officeDocument/2006/relationships/numbering" Target="numbering.xml" /><Relationship Id="rId39" Type="http://schemas.openxmlformats.org/officeDocument/2006/relationships/styles" Target="styles.xml" /><Relationship Id="rId4" Type="http://schemas.openxmlformats.org/officeDocument/2006/relationships/image" Target="https://github.com/evatsoppa/study_2023-2024_os-intro/assets/145338773/ee85b479-be46-432a-bc47-2cdf8038982f" TargetMode="External" /><Relationship Id="rId5" Type="http://schemas.openxmlformats.org/officeDocument/2006/relationships/image" Target="https://github.com/evatsoppa/study_2023-2024_os-intro/assets/145338773/63693aa2-b020-4f62-b570-17e7525a135b" TargetMode="External" /><Relationship Id="rId6" Type="http://schemas.openxmlformats.org/officeDocument/2006/relationships/image" Target="https://github.com/evatsoppa/study_2023-2024_os-intro/assets/145338773/0c4aa1cb-817f-4909-b1e3-0172dc4f115e" TargetMode="External" /><Relationship Id="rId7" Type="http://schemas.openxmlformats.org/officeDocument/2006/relationships/image" Target="https://github.com/evatsoppa/study_2023-2024_os-intro/assets/145338773/88544e44-5d21-46de-8d41-206b75f38c0b" TargetMode="External" /><Relationship Id="rId8" Type="http://schemas.openxmlformats.org/officeDocument/2006/relationships/image" Target="https://github.com/evatsoppa/study_2023-2024_os-intro/assets/145338773/bf248b6d-01a8-4a6f-b5b5-41a5dcd1678a" TargetMode="External" /><Relationship Id="rId9" Type="http://schemas.openxmlformats.org/officeDocument/2006/relationships/image" Target="https://github.com/evatsoppa/study_2023-2024_os-intro/assets/145338773/b8461a96-b4a8-4900-8f1a-ca0fc030b86b"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