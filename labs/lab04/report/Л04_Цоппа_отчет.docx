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2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"Отчет по лабораторной работе №4"</w:t>
        <w:br/>
        <w:t>subtitle: "Операционные системы"</w:t>
        <w:br/>
        <w:t>author: "Цоппа Ева Эдуардовна"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  <w:br/>
        <w:t>options:</w:t>
        <w:br/>
        <w:t>- spelling=modern</w:t>
        <w:br/>
        <w:t>- babelshorthands=true</w:t>
        <w:br/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PT Serif</w:t>
        <w:br/>
        <w:t>romanfont: PT Serif</w:t>
        <w:br/>
        <w:t>sansfont: PT Sans</w:t>
        <w:br/>
        <w:t>monofont: PT Mono</w:t>
        <w:br/>
        <w:t>mainfontoptions: Ligatures=TeX</w:t>
        <w:br/>
        <w:t>romanfontoptions: Ligatures=TeX</w:t>
        <w:br/>
        <w:t>sansfontoptions: Ligatures=TeX,Scale=MatchLowercase</w:t>
        <w:br/>
        <w:t>monofontoptions: Scale=MatchLowercase,Scale=0.9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данной лабораторной работы -- приобретение практических навыков взаимодействия пользователя с системой посредством командной строки.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Задание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Определить полное имя домашнего каталога.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Выполнить следующие действия: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Перейти в каталог /tmp.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Вывести на экран содержимое каталога /tmp.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Определить, есть ли в каталоге /var/spool подкаталог с именем cron.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Перейти в домашний каталог и вывести на экран его содержимое. Определить, кто является владельцем файлов и подкаталогов.</w: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Выполнить следующие действия: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домашнем каталоге создать новый каталог с именем newdir.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каталоге ~/newdir создать новый каталог с именем morefun.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домашнем каталоге создать одной командой три новых каталога с именами</w:t>
        <w:br/>
        <w:t>letters, memos, misk. Затем удалить эти каталоги одной командой.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Попробовать удалить ранее созданный каталог ~/newdir командой rm. Проверть,</w:t>
        <w:br/>
        <w:t>был ли каталог удалён.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Удалить каталог ~/newdir/morefun из домашнего каталога. Проверить, был ли</w:t>
        <w:br/>
        <w:t>каталог удалён.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man определить, какую опцию команды ls нужно использовать для просмотра содержимого не только указанного каталога, но и подкаталогов,</w:t>
        <w:br/>
        <w:t>входящих в него.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</w:t>
        <w:br/>
        <w:t>с развёрнутым описанием файлов.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Использовать команду man для просмотра описания следующих команд: cd, pwd, mkdir,</w:t>
        <w:br/>
        <w:t>rmdir, rm. Поясните основные опции этих команд.</w: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информацию, полученную при помощи команды history, выполнить модификацию и исполнение нескольких команд из буфера команд.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Теоретическое введение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операционной системе типа Linux взаимодействие пользователя с системой обычно</w:t>
        <w:br/>
        <w:t>осуществляется с помощью командной строки посредством построчного ввода команд. При этом обычно используется командные интерпретаторы языка shell: /bin/sh;</w:t>
        <w:br/>
        <w:t>/bin/csh; /bin/ksh.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Командой в операционной системе называется записанный по</w:t>
        <w:br/>
        <w:t>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  <w:br/>
        <w:t>Обычно первым словом идёт имя команды, остальной текст — аргументы или опции,</w:t>
        <w:br/>
        <w:t>конкретизирующие действие.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Общий формат команд можно представить следующим образом:</w:t>
        <w:br/>
        <w:t>&lt;имя_команды&gt;&lt;разделитель&gt;&lt;аргументы&gt;</w:t>
        <w:br/>
        <w:t>Команда man. Команда man используется для просмотра (оперативная помощь) в диалоговом режиме руководства (manual) по основным командам операционной системы</w:t>
        <w:br/>
        <w:t>типа Linux.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Формат команды:</w:t>
        <w:br/>
        <w:t>man &lt;команда&gt;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Файловая система ОС типа Linux — иерархическая система каталогов,</w:t>
        <w:br/>
        <w:t>подкаталогов и файлов, которые обычно организованы и сгруппированы по функциональному признаку. Самый верхний каталог в иерархии называется корневым</w:t>
        <w:br/>
        <w:t>и обозначается символом /. Корневой каталог содержит системные файлы и другие</w:t>
        <w:br/>
        <w:t>каталоги.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 работе с командами, в качестве аргументов которых</w:t>
        <w:br/>
        <w:t>выступает путь к какому-либо каталогу или файлу, можно использовать сокращённую</w:t>
        <w:br/>
        <w:t>запись пути.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Выполнение лабораторной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Полное имя домашнего каталога можно узнать с помощью утилоиты pwd</w:t>
      </w:r>
    </w:p>
    <w:p>
      <w:pPr>
        <w:rPr>
          <w:b w:val="0"/>
          <w:i w:val="0"/>
          <w:strike w:val="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Screenshot_50" style="width:129.6pt;height:24.6pt">
            <v:imagedata r:id="rId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утилиты cd перехожу в подкаталог tmp корневого каталога</w:t>
      </w:r>
    </w:p>
    <w:p>
      <w:pPr>
        <w:rPr>
          <w:b w:val="0"/>
          <w:i w:val="0"/>
          <w:strike w:val="0"/>
        </w:rPr>
      </w:pPr>
      <w:r>
        <w:pict>
          <v:shape id="_x0000_i1028" type="#_x0000_t75" alt="Screenshot_51" style="width:145.8pt;height:15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утилиты ls, пока что без ключей, просматриваю содержимое каталога tmp</w:t>
      </w:r>
    </w:p>
    <w:p>
      <w:pPr>
        <w:rPr>
          <w:b w:val="0"/>
          <w:i w:val="0"/>
          <w:strike w:val="0"/>
        </w:rPr>
      </w:pPr>
      <w:r>
        <w:pict>
          <v:shape id="_x0000_i1029" type="#_x0000_t75" alt="Screenshot_52" style="width:411pt;height:184.2pt">
            <v:imagedata r:id="rId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</w:t>
      </w:r>
    </w:p>
    <w:p>
      <w:pPr>
        <w:rPr>
          <w:b w:val="0"/>
          <w:i w:val="0"/>
          <w:strike w:val="0"/>
        </w:rPr>
      </w:pPr>
      <w:r>
        <w:pict>
          <v:shape id="_x0000_i1030" type="#_x0000_t75" alt="Screenshot_53" style="width:473.4pt;height:253.2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Опция -a покажет скрытые файлы в каталоге</w:t>
      </w:r>
    </w:p>
    <w:p>
      <w:pPr>
        <w:rPr>
          <w:b w:val="0"/>
          <w:i w:val="0"/>
          <w:strike w:val="0"/>
        </w:rPr>
      </w:pPr>
      <w:r>
        <w:pict>
          <v:shape id="_x0000_i1031" type="#_x0000_t75" alt="Screenshot_54" style="width:416.4pt;height:231pt">
            <v:imagedata r:id="rId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Перехожу в каталог /var/spool/ с помощью cd.</w:t>
        <w:br/>
        <w:t>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</w:t>
      </w:r>
    </w:p>
    <w:p>
      <w:pPr>
        <w:rPr>
          <w:b w:val="0"/>
          <w:i w:val="0"/>
          <w:strike w:val="0"/>
        </w:rPr>
      </w:pPr>
      <w:r>
        <w:pict>
          <v:shape id="_x0000_i1032" type="#_x0000_t75" alt="Screenshot_55" style="width:251.4pt;height:34.2pt">
            <v:imagedata r:id="rId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</w:t>
      </w:r>
    </w:p>
    <w:p>
      <w:pPr>
        <w:rPr>
          <w:b w:val="0"/>
          <w:i w:val="0"/>
          <w:strike w:val="0"/>
        </w:rPr>
      </w:pPr>
      <w:r>
        <w:pict>
          <v:shape id="_x0000_i1033" type="#_x0000_t75" alt="Screenshot_56" style="width:328.2pt;height:256.2pt">
            <v:imagedata r:id="rId1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директорию newdir с помощью утилиты mkdir, затем проверяю, что директория создалась с помощью ls</w:t>
      </w:r>
    </w:p>
    <w:p>
      <w:pPr>
        <w:rPr>
          <w:b w:val="0"/>
          <w:i w:val="0"/>
          <w:strike w:val="0"/>
        </w:rPr>
      </w:pPr>
      <w:r>
        <w:pict>
          <v:shape id="_x0000_i1034" type="#_x0000_t75" alt="Screenshot_57" style="width:533.4pt;height:37.8pt">
            <v:imagedata r:id="rId1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Создаю для каталога newdir подкаталог morefun, проверяю, что каталог собран</w:t>
      </w:r>
    </w:p>
    <w:p>
      <w:pPr>
        <w:rPr>
          <w:b w:val="0"/>
          <w:i w:val="0"/>
          <w:strike w:val="0"/>
        </w:rPr>
      </w:pPr>
      <w:r>
        <w:pict>
          <v:shape id="_x0000_i1035" type="#_x0000_t75" alt="Screenshot_58" style="width:217.2pt;height:35.4pt">
            <v:imagedata r:id="rId1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Чтобы создать несколько директорий одной строчкой нужно перечислить назваания директорий через пробел после утилиты mkdir. Проверяю, что все файлы созданы.</w:t>
      </w:r>
    </w:p>
    <w:p>
      <w:pPr>
        <w:rPr>
          <w:b w:val="0"/>
          <w:i w:val="0"/>
          <w:strike w:val="0"/>
        </w:rPr>
      </w:pPr>
      <w:r>
        <w:pict>
          <v:shape id="_x0000_i1036" type="#_x0000_t75" alt="Screenshot_59" style="width:383.4pt;height:48.6pt">
            <v:imagedata r:id="rId1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 xml:space="preserve">Чтобы удалить несколько </w:t>
      </w:r>
      <w:r>
        <w:rPr>
          <w:b/>
          <w:i w:val="0"/>
          <w:strike w:val="0"/>
        </w:rPr>
        <w:t>пустых</w:t>
      </w:r>
      <w:r>
        <w:rPr>
          <w:b w:val="0"/>
          <w:i w:val="0"/>
          <w:strike w:val="0"/>
        </w:rPr>
        <w:t xml:space="preserve"> директорий одной строчкой нужно перечислить назваания директорий через пробел после утилиты rmdir . Проверяю, что все файлы удалены.</w:t>
      </w:r>
    </w:p>
    <w:p>
      <w:pPr>
        <w:rPr>
          <w:b w:val="0"/>
          <w:i w:val="0"/>
          <w:strike w:val="0"/>
        </w:rPr>
      </w:pPr>
      <w:r>
        <w:pict>
          <v:shape id="_x0000_i1037" type="#_x0000_t75" alt="Screenshot_60" style="width:534pt;height:36.6pt">
            <v:imagedata r:id="rId1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</w:t>
      </w:r>
    </w:p>
    <w:p>
      <w:pPr>
        <w:rPr>
          <w:b w:val="0"/>
          <w:i w:val="0"/>
          <w:strike w:val="0"/>
        </w:rPr>
      </w:pPr>
      <w:r>
        <w:pict>
          <v:shape id="_x0000_i1038" type="#_x0000_t75" alt="Screenshot_61" style="width:538.2pt;height:48pt">
            <v:imagedata r:id="rId1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Удаляю директорию newdir с помощью утилиты rmdir, т.к директория не пустая, я добавляю флаг удалить рекурсивно -p, чтобы удалилсь и все подкаталоги</w:t>
      </w:r>
    </w:p>
    <w:p>
      <w:pPr>
        <w:rPr>
          <w:b w:val="0"/>
          <w:i w:val="0"/>
          <w:strike w:val="0"/>
        </w:rPr>
      </w:pPr>
      <w:r>
        <w:pict>
          <v:shape id="_x0000_i1039" type="#_x0000_t75" alt="Screenshot_62" style="width:501pt;height:37.2pt">
            <v:imagedata r:id="rId1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</w:t>
      </w:r>
    </w:p>
    <w:p>
      <w:pPr>
        <w:rPr>
          <w:b w:val="0"/>
          <w:i w:val="0"/>
          <w:strike w:val="0"/>
        </w:rPr>
      </w:pPr>
      <w:r>
        <w:pict>
          <v:shape id="_x0000_i1040" type="#_x0000_t75" alt="Screenshot_63" style="width:244.2pt;height:34.2pt">
            <v:imagedata r:id="rId1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Так как мне нужно найти опцию утилиты ls для сортировки, то логично сузить поиск до резуьтатов с таким же вопросом . Выяснила, что для сортировки и выводда информации нужна комбинация опций -lt.</w:t>
      </w:r>
    </w:p>
    <w:p>
      <w:pPr>
        <w:rPr>
          <w:b w:val="0"/>
          <w:i w:val="0"/>
          <w:strike w:val="0"/>
        </w:rPr>
      </w:pPr>
      <w:r>
        <w:pict>
          <v:shape id="_x0000_i1041" type="#_x0000_t75" alt="Screenshot_64" style="width:381pt;height:163.8pt">
            <v:imagedata r:id="rId18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man cd узнаю описание команды cd и ее опции. Основных опций немного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-P - позволяет следовать по символическим ссылкам перед тем, как обработаны все переходы '..'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-L - переходит по символическим ссылкам только после того, как обработаны все переходы ".."</w:t>
      </w:r>
    </w:p>
    <w:p>
      <w:pPr>
        <w:numPr>
          <w:ilvl w:val="0"/>
          <w:numId w:val="5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-e - позволяет выйти с ошибкой, если диреткория, в которую нужно перейти, не найдена.</w:t>
      </w:r>
    </w:p>
    <w:p>
      <w:pPr>
        <w:rPr>
          <w:b w:val="0"/>
          <w:i w:val="0"/>
          <w:strike w:val="0"/>
        </w:rPr>
      </w:pPr>
      <w:r>
        <w:pict>
          <v:shape id="_x0000_i1042" type="#_x0000_t75" alt="Screenshot_65" style="width:359.4pt;height:147.6pt">
            <v:imagedata r:id="rId19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man pwd узнаю описание команды pwd и ее опции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-L - брать директорию из переменной окружения, даже если она содержит символические ссылки.</w:t>
      </w:r>
    </w:p>
    <w:p>
      <w:pPr>
        <w:numPr>
          <w:ilvl w:val="0"/>
          <w:numId w:val="6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-P - отбрасывать все символические ссылки.</w:t>
      </w:r>
    </w:p>
    <w:p>
      <w:pPr>
        <w:rPr>
          <w:b w:val="0"/>
          <w:i w:val="0"/>
          <w:strike w:val="0"/>
        </w:rPr>
      </w:pPr>
      <w:r>
        <w:pict>
          <v:shape id="_x0000_i1043" type="#_x0000_t75" alt="Screenshot_66" style="width:403.8pt;height:233.4pt">
            <v:imagedata r:id="rId20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man mkdir узнаю описание команды mkdir и ее опции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-m - устанавливает права доступа создаваемой директории как chmod, синтаксис тоже как у chmod.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-p - позволяет рекурсивно создавать директории и их подкаталоги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-v - выводи сообщение о созданных директориях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-z - установить контекст SELinux для создаваемой директории по умолчанию</w:t>
      </w:r>
    </w:p>
    <w:p>
      <w:pPr>
        <w:numPr>
          <w:ilvl w:val="0"/>
          <w:numId w:val="7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-context - установить контекст SELinux для создаваемой директории в значении CTX</w:t>
      </w:r>
    </w:p>
    <w:p>
      <w:pPr>
        <w:rPr>
          <w:b w:val="0"/>
          <w:i w:val="0"/>
          <w:strike w:val="0"/>
        </w:rPr>
      </w:pPr>
      <w:r>
        <w:pict>
          <v:shape id="_x0000_i1044" type="#_x0000_t75" alt="Screenshot_67" style="width:381pt;height:283.8pt">
            <v:imagedata r:id="rId21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man rmdir узнаю описание команды rmdir и ее опции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--ignore-fail-on-non-empty - отменяет вывод ошибки, если каталог не пустой, просто его игнорирует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-p - удаляет рекурсивно каталоги, если они все содержат в себе только удаляемый каталог</w:t>
      </w:r>
    </w:p>
    <w:p>
      <w:pPr>
        <w:numPr>
          <w:ilvl w:val="0"/>
          <w:numId w:val="8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-v - выводит сообщение о каждом удалении  директории.</w:t>
      </w:r>
    </w:p>
    <w:p>
      <w:pPr>
        <w:rPr>
          <w:b w:val="0"/>
          <w:i w:val="0"/>
          <w:strike w:val="0"/>
        </w:rPr>
      </w:pPr>
      <w:r>
        <w:pict>
          <v:shape id="_x0000_i1045" type="#_x0000_t75" alt="Screenshot_68" style="width:430.2pt;height:223.2pt">
            <v:imagedata r:id="rId22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man rm узнаю описание команды rm и ее опции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-f - игнорировать несуществующие файлы или аргументы, никогда не выводить запрос на подтверждение удаления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-i - выводить запрос на подтверждение удаления каждого файла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-I - вывести запрос на подтверждение удаления один раз, для всех файлов, если удаляется больше 3-х файлов или идет рекурсивное удаление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--interactive - заменяет предыдущие три опции, можно выбрать одну из них.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--one-file-system - во время рекурсивного удаления пропускать директории из других файловых систем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--no-preserve-root если в качестве директории задана корневая, то считать что это обычная директория и начать удаление.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-r, -R - удаляет директории их содержимое рекурсивно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-d, --dir - удаляет пустые директории</w:t>
      </w:r>
    </w:p>
    <w:p>
      <w:pPr>
        <w:numPr>
          <w:ilvl w:val="0"/>
          <w:numId w:val="9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-v - прописывает все действия команды</w:t>
      </w:r>
    </w:p>
    <w:p>
      <w:pPr>
        <w:rPr>
          <w:b w:val="0"/>
          <w:i w:val="0"/>
          <w:strike w:val="0"/>
        </w:rPr>
      </w:pPr>
      <w:r>
        <w:pict>
          <v:shape id="_x0000_i1046" type="#_x0000_t75" alt="Screenshot_69" style="width:352.8pt;height:213.6pt">
            <v:imagedata r:id="rId23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Опции --help --version применимы почти ко всем утилитам, они показывают справку по команде и ее версию соответственно.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Вывела историю команд с помощью утилиты history</w:t>
      </w:r>
    </w:p>
    <w:p>
      <w:pPr>
        <w:rPr>
          <w:b w:val="0"/>
          <w:i w:val="0"/>
          <w:strike w:val="0"/>
        </w:rPr>
      </w:pPr>
      <w:r>
        <w:pict>
          <v:shape id="_x0000_i1047" type="#_x0000_t75" alt="Screenshot_70" style="width:216.6pt;height:90pt">
            <v:imagedata r:id="rId24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Модифицировала команду</w:t>
      </w:r>
    </w:p>
    <w:p>
      <w:pPr>
        <w:rPr>
          <w:b w:val="0"/>
          <w:i w:val="0"/>
          <w:strike w:val="0"/>
        </w:rPr>
      </w:pPr>
      <w:r>
        <w:pict>
          <v:shape id="_x0000_i1048" type="#_x0000_t75" alt="Screenshot_71" style="width:134.4pt;height:26.4pt">
            <v:imagedata r:id="rId25"/>
          </v:shape>
        </w:pict>
      </w:r>
    </w:p>
    <w:p>
      <w:pPr>
        <w:rPr>
          <w:b w:val="0"/>
          <w:i w:val="0"/>
          <w:strike w:val="0"/>
        </w:rPr>
      </w:pPr>
      <w:r>
        <w:pict>
          <v:shape id="_x0000_i1049" type="#_x0000_t75" alt="Screenshot_72" style="width:295.2pt;height:20.4pt">
            <v:imagedata r:id="rId26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Модифицировала команду</w:t>
      </w:r>
    </w:p>
    <w:p>
      <w:pPr>
        <w:rPr>
          <w:b w:val="0"/>
          <w:i w:val="0"/>
          <w:strike w:val="0"/>
        </w:rPr>
      </w:pPr>
      <w:r>
        <w:pict>
          <v:shape id="_x0000_i1050" type="#_x0000_t75" alt="Screenshot_73" style="width:96.6pt;height:20.4pt">
            <v:imagedata r:id="rId27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Я приобрела практические навыки взаимодействия пользователя с системой посредством командной строки.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Ответы на контрольные вопросы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</w:t>
        <w:br/>
        <w:t>осуществляется с помощью командной строки посредством построчного ввода команд.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Для определения абсолютного пути к текущему каталогу используется команда pwd. Например: если я введу</w:t>
        <w:br/>
        <w:t>pwd в своем домашнем каталоге то получу /home/evdvorkina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Вывести информацию о последних выполненных пользователем команд можно с помощью history. Пример приведет в лабораторной работе.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Используем синтаксиси !номеркоманды в выводе history:s/что заменяем/на что заменяем Примеры приведены в лабораторной работе.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Предположим, я нахожусь не в домашнем каталоге. Если я введу "cd ; ls", то окажусь в домашнем каталоге и получу вывод файлов внутри него.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work/Операционные\ системы/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Опция -l позволит увидеть дополнительную информацию о файлах в каталоге: время создания, владельца, права доступа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Использовать man &lt;имя команды&gt; или &lt;имя команды&gt; --help</w:t>
      </w:r>
    </w:p>
    <w:p>
      <w:pPr>
        <w:numPr>
          <w:ilvl w:val="0"/>
          <w:numId w:val="10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Клавиша Tab.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hybrid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hybrid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00000007"/>
    <w:multiLevelType w:val="hybrid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7">
    <w:nsid w:val="00000008"/>
    <w:multiLevelType w:val="hybrid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8">
    <w:nsid w:val="00000009"/>
    <w:multiLevelType w:val="hybridMultilevel"/>
    <w:tmpl w:val="0000000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0000000A"/>
    <w:multiLevelType w:val="hybrid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github.com/evatsoppa/study_2023-2024_arh-pc/assets/145338773/8b9755c4-178f-46f3-a99c-9a79348e3400" TargetMode="External" /><Relationship Id="rId11" Type="http://schemas.openxmlformats.org/officeDocument/2006/relationships/image" Target="https://github.com/evatsoppa/study_2023-2024_arh-pc/assets/145338773/42577f7c-afb4-48a9-847c-17d9ed5faf72" TargetMode="External" /><Relationship Id="rId12" Type="http://schemas.openxmlformats.org/officeDocument/2006/relationships/image" Target="https://github.com/evatsoppa/study_2023-2024_arh-pc/assets/145338773/a2f4d114-cdcd-4991-a773-23d01babb1e3" TargetMode="External" /><Relationship Id="rId13" Type="http://schemas.openxmlformats.org/officeDocument/2006/relationships/image" Target="https://github.com/evatsoppa/study_2023-2024_arh-pc/assets/145338773/58593350-2a0b-4097-a531-f0d4d018c0ef" TargetMode="External" /><Relationship Id="rId14" Type="http://schemas.openxmlformats.org/officeDocument/2006/relationships/image" Target="https://github.com/evatsoppa/study_2023-2024_arh-pc/assets/145338773/0e212103-11c7-4c09-a04c-3e42040ed430" TargetMode="External" /><Relationship Id="rId15" Type="http://schemas.openxmlformats.org/officeDocument/2006/relationships/image" Target="https://github.com/evatsoppa/study_2023-2024_arh-pc/assets/145338773/2e7b7fa4-9678-4757-b72c-45659b2bfb2b" TargetMode="External" /><Relationship Id="rId16" Type="http://schemas.openxmlformats.org/officeDocument/2006/relationships/image" Target="https://github.com/evatsoppa/study_2023-2024_arh-pc/assets/145338773/7d9fe42d-8962-4bfe-9508-5e3cb0018960" TargetMode="External" /><Relationship Id="rId17" Type="http://schemas.openxmlformats.org/officeDocument/2006/relationships/image" Target="https://github.com/evatsoppa/study_2023-2024_arh-pc/assets/145338773/7200ce2d-e9af-434e-828a-defd8d33fe7d" TargetMode="External" /><Relationship Id="rId18" Type="http://schemas.openxmlformats.org/officeDocument/2006/relationships/image" Target="https://github.com/evatsoppa/study_2023-2024_arh-pc/assets/145338773/52873a54-1dfc-4e65-90c1-0decb834c9dc" TargetMode="External" /><Relationship Id="rId19" Type="http://schemas.openxmlformats.org/officeDocument/2006/relationships/image" Target="https://github.com/evatsoppa/study_2023-2024_arh-pc/assets/145338773/ef030af0-e40d-4f5f-bbdc-da9b8c584968" TargetMode="External" /><Relationship Id="rId2" Type="http://schemas.openxmlformats.org/officeDocument/2006/relationships/webSettings" Target="webSettings.xml" /><Relationship Id="rId20" Type="http://schemas.openxmlformats.org/officeDocument/2006/relationships/image" Target="https://github.com/evatsoppa/study_2023-2024_arh-pc/assets/145338773/86e67be4-4596-4217-918b-adf2ae8094bd" TargetMode="External" /><Relationship Id="rId21" Type="http://schemas.openxmlformats.org/officeDocument/2006/relationships/image" Target="https://github.com/evatsoppa/study_2023-2024_arh-pc/assets/145338773/b489c0c4-f09d-4caf-be22-3ecd06f72fba" TargetMode="External" /><Relationship Id="rId22" Type="http://schemas.openxmlformats.org/officeDocument/2006/relationships/image" Target="https://github.com/evatsoppa/study_2023-2024_arh-pc/assets/145338773/d82d27d4-e36f-4447-ba7b-2bc3519281f8" TargetMode="External" /><Relationship Id="rId23" Type="http://schemas.openxmlformats.org/officeDocument/2006/relationships/image" Target="https://github.com/evatsoppa/study_2023-2024_arh-pc/assets/145338773/77b00132-94f7-45f3-9a6f-33598f82ed3c" TargetMode="External" /><Relationship Id="rId24" Type="http://schemas.openxmlformats.org/officeDocument/2006/relationships/image" Target="https://github.com/evatsoppa/study_2023-2024_arh-pc/assets/145338773/c933090e-3059-4cbf-9979-903a882076f0" TargetMode="External" /><Relationship Id="rId25" Type="http://schemas.openxmlformats.org/officeDocument/2006/relationships/image" Target="https://github.com/evatsoppa/study_2023-2024_arh-pc/assets/145338773/2ea7cb42-1fdd-4f84-b7e7-e87f980d7f15" TargetMode="External" /><Relationship Id="rId26" Type="http://schemas.openxmlformats.org/officeDocument/2006/relationships/image" Target="https://github.com/evatsoppa/study_2023-2024_arh-pc/assets/145338773/869dca6a-b247-4752-a9ec-1685f130f256" TargetMode="External" /><Relationship Id="rId27" Type="http://schemas.openxmlformats.org/officeDocument/2006/relationships/image" Target="https://github.com/evatsoppa/study_2023-2024_arh-pc/assets/145338773/9d247818-5bf1-4191-ac02-15ceead97f9d" TargetMode="External" /><Relationship Id="rId28" Type="http://schemas.openxmlformats.org/officeDocument/2006/relationships/theme" Target="theme/theme1.xml" /><Relationship Id="rId29" Type="http://schemas.openxmlformats.org/officeDocument/2006/relationships/numbering" Target="numbering.xml" /><Relationship Id="rId3" Type="http://schemas.openxmlformats.org/officeDocument/2006/relationships/fontTable" Target="fontTable.xml" /><Relationship Id="rId30" Type="http://schemas.openxmlformats.org/officeDocument/2006/relationships/styles" Target="styles.xml" /><Relationship Id="rId4" Type="http://schemas.openxmlformats.org/officeDocument/2006/relationships/image" Target="https://github.com/evatsoppa/study_2023-2024_arh-pc/assets/145338773/75214604-348e-4feb-bbcd-4fcb8f177c68" TargetMode="External" /><Relationship Id="rId5" Type="http://schemas.openxmlformats.org/officeDocument/2006/relationships/image" Target="https://github.com/evatsoppa/study_2023-2024_arh-pc/assets/145338773/be6b2342-1aae-4f00-8aa7-0a423071934c" TargetMode="External" /><Relationship Id="rId6" Type="http://schemas.openxmlformats.org/officeDocument/2006/relationships/image" Target="https://github.com/evatsoppa/study_2023-2024_arh-pc/assets/145338773/ef2bbe86-7aa0-49ed-9b82-968960dc0f5a" TargetMode="External" /><Relationship Id="rId7" Type="http://schemas.openxmlformats.org/officeDocument/2006/relationships/image" Target="https://github.com/evatsoppa/study_2023-2024_arh-pc/assets/145338773/1a6f06b0-4692-4afc-97bb-c610f946260e" TargetMode="External" /><Relationship Id="rId8" Type="http://schemas.openxmlformats.org/officeDocument/2006/relationships/image" Target="https://github.com/evatsoppa/study_2023-2024_arh-pc/assets/145338773/8ac64e44-a8c0-4a24-9e2f-d9221cf73c5c" TargetMode="External" /><Relationship Id="rId9" Type="http://schemas.openxmlformats.org/officeDocument/2006/relationships/image" Target="https://github.com/evatsoppa/study_2023-2024_arh-pc/assets/145338773/cb0295f1-78fb-4c6f-b9a1-812e8d8f74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