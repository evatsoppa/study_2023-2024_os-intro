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rPr>
          <w:b w:val="0"/>
          <w:i w:val="0"/>
          <w:strike w:val="0"/>
        </w:rPr>
      </w:pPr>
      <w:r>
        <w:pict>
          <v:rect id="_x0000_i1025" style="width:468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Front matter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title: "Отчет по лабораторной работе №6"</w:t>
        <w:br/>
        <w:t>subtitle: "Операционные системы"</w:t>
        <w:br/>
        <w:t>author: "Цоппа Ева Эдуардовна"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Generic otions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lang: ru-RU</w:t>
        <w:br/>
        <w:t>toc-title: "Содержание"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Bibliography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bibliography: bib/cite.bib</w:t>
        <w:br/>
        <w:t>csl: pandoc/csl/gost-r-7-0-5-2008-numeric.csl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Pdf output format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toc: true # Table of contents</w:t>
        <w:br/>
        <w:t>toc-depth: 2</w:t>
        <w:br/>
        <w:t>lof: true # List of figures</w:t>
        <w:br/>
        <w:t>lot: true # List of tables</w:t>
        <w:br/>
        <w:t>fontsize: 12pt</w:t>
        <w:br/>
        <w:t>linestretch: 1.5</w:t>
        <w:br/>
        <w:t>papersize: a4</w:t>
        <w:br/>
        <w:t>documentclass: scrreprt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I18n polyglossia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polyglossia-lang:</w:t>
        <w:br/>
        <w:t>name: russian</w:t>
        <w:br/>
        <w:t>options:</w:t>
        <w:br/>
        <w:t>- spelling=modern</w:t>
        <w:br/>
        <w:t>- babelshorthands=true</w:t>
        <w:br/>
        <w:t>polyglossia-otherlangs:</w:t>
        <w:br/>
        <w:t>name: english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I18n babel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babel-lang: russian</w:t>
        <w:br/>
        <w:t>babel-otherlangs: english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Fonts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mainfont: PT Serif</w:t>
        <w:br/>
        <w:t>romanfont: PT Serif</w:t>
        <w:br/>
        <w:t>sansfont: PT Sans</w:t>
        <w:br/>
        <w:t>monofont: PT Mono</w:t>
        <w:br/>
        <w:t>mainfontoptions: Ligatures=TeX</w:t>
        <w:br/>
        <w:t>romanfontoptions: Ligatures=TeX</w:t>
        <w:br/>
        <w:t>sansfontoptions: Ligatures=TeX,Scale=MatchLowercase</w:t>
        <w:br/>
        <w:t>monofontoptions: Scale=MatchLowercase,Scale=0.9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Biblatex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biblatex: true</w:t>
        <w:br/>
        <w:t>biblio-style: "gost-numeric"</w:t>
        <w:br/>
        <w:t>biblatexoptions: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parentracker=true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backend=biber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hyperref=auto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language=auto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autolang=other*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citestyle=gost-numeric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Pandoc-crossref LaTeX customization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figureTitle: "Рис."</w:t>
        <w:br/>
        <w:t>tableTitle: "Таблица"</w:t>
        <w:br/>
        <w:t>listingTitle: "Листинг"</w:t>
        <w:br/>
        <w:t>lofTitle: "Список иллюстраций"</w:t>
        <w:br/>
        <w:t>lotTitle: "Список таблиц"</w:t>
        <w:br/>
        <w:t>lolTitle: "Листинги"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Misc options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indent: true</w:t>
        <w:br/>
        <w:t>header-includes: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\usepackage{indentfirst}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\usepackage{float} # keep figures where there are in the text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\floatplacement{figure}{H} # keep figures where there are in the text</w:t>
      </w:r>
    </w:p>
    <w:p>
      <w:pPr>
        <w:rPr>
          <w:b w:val="0"/>
          <w:i w:val="0"/>
          <w:strike w:val="0"/>
        </w:rPr>
      </w:pPr>
      <w:r>
        <w:pict>
          <v:rect id="_x0000_i1026" style="width:468pt;height:1.5pt" o:hrpct="1000" o:hrstd="t" o:hr="t" filled="t" fillcolor="gray" stroked="f">
            <v:path strokeok="f"/>
          </v:rect>
        </w:pic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Цель работы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Приобретение практических навыков взаимодействия пользователя с системой по-</w:t>
        <w:br/>
        <w:t>средством командной строки.</w: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Задание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Определите полное имя вашего домашнего каталога. Далее относительно этого ката-</w:t>
        <w:br/>
        <w:t>лога будут выполняться последующие упражнения.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Выполните следующие действия:</w:t>
        <w:br/>
        <w:t>2.1. Перейдите в каталог /tmp.</w:t>
        <w:br/>
        <w:t>2.2. Выведите на экран содержимое каталога /tmp. Для этого используйте команду ls</w:t>
        <w:br/>
        <w:t>с различными опциями. Поясните разницу в выводимой на экран информации.</w:t>
        <w:br/>
        <w:t>2.3. Определите, есть ли в каталоге /var/spool подкаталог с именем cron?</w:t>
        <w:br/>
        <w:t>2.4. Перейдите в Ваш домашний каталог и выведите на экран его содержимое. Опре-</w:t>
        <w:br/>
        <w:t>делите, кто является владельцем файлов и подкаталогов?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Выполните следующие действия:</w:t>
        <w:br/>
        <w:t>3.1. В домашнем каталоге создайте новый каталог с именем newdir.</w:t>
        <w:br/>
        <w:t>3.2. В каталоге ~/newdir создайте новый каталог с именем morefun.</w:t>
        <w:br/>
        <w:t>3.3. В домашнем каталоге создайте одной командой три новых каталога с именами</w:t>
        <w:br/>
        <w:t>letters, memos, misk. Затем удалите эти каталоги одной командой.</w:t>
        <w:br/>
        <w:t>3.4. Попробуйте удалить ранее созданный каталог ~/newdir командой rm. Проверьте,</w:t>
        <w:br/>
        <w:t>был ли каталог удалён.</w:t>
        <w:br/>
        <w:t>3.5. Удалите каталог ~/newdir/morefun из домашнего каталога. Проверьте, был ли</w:t>
        <w:br/>
        <w:t>каталог удалён.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С помощью команды man определите, какую опцию команды ls нужно использо-</w:t>
        <w:br/>
        <w:t>вать для просмотра содержимое не только указанного каталога, но и подкаталогов,</w:t>
        <w:br/>
        <w:t>входящих в него.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С помощью команды man определите набор опций команды ls, позволяющий отсорти-</w:t>
        <w:br/>
        <w:t>ровать по времени последнего изменения выводимый список содержимого каталога</w:t>
        <w:br/>
        <w:t>с развёрнутым описанием файлов.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Используйте команду man для просмотра описания следующих команд: cd, pwd, mkdir,</w:t>
        <w:br/>
        <w:t>rmdir, rm. Поясните основные опции этих команд.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Используя информацию, полученную при помощи команды history, выполните мо-</w:t>
        <w:br/>
        <w:t>дификацию и исполнение нескольких команд из буфера команд.</w: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Выполнение лабораторной работы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Определяю полное имя каталога</w:t>
      </w:r>
    </w:p>
    <w:p>
      <w:pPr>
        <w:rPr>
          <w:b w:val="0"/>
          <w:i w:val="0"/>
          <w:strike w:val="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alt="Screenshot_184" style="width:130.8pt;height:25.8pt">
            <v:imagedata r:id="rId4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Перехожу в каталог tmp и просматриваю его содержимое</w:t>
      </w:r>
    </w:p>
    <w:p>
      <w:pPr>
        <w:rPr>
          <w:b w:val="0"/>
          <w:i w:val="0"/>
          <w:strike w:val="0"/>
        </w:rPr>
      </w:pPr>
      <w:r>
        <w:pict>
          <v:shape id="_x0000_i1028" type="#_x0000_t75" alt="Screenshot_185" style="width:421.2pt;height:186pt">
            <v:imagedata r:id="rId5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Использую команду ls  с опцией l, которая позволит увидет дополнительную информацию о файлах</w:t>
      </w:r>
    </w:p>
    <w:p>
      <w:pPr>
        <w:rPr>
          <w:b w:val="0"/>
          <w:i w:val="0"/>
          <w:strike w:val="0"/>
        </w:rPr>
      </w:pPr>
      <w:r>
        <w:pict>
          <v:shape id="_x0000_i1029" type="#_x0000_t75" alt="Screenshot_186" style="width:410.4pt;height:207.6pt">
            <v:imagedata r:id="rId6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Использую команду ls  с опцией a, которая показывает скрытые файлы в каталоге</w:t>
      </w:r>
    </w:p>
    <w:p>
      <w:pPr>
        <w:rPr>
          <w:b w:val="0"/>
          <w:i w:val="0"/>
          <w:strike w:val="0"/>
        </w:rPr>
      </w:pPr>
      <w:r>
        <w:pict>
          <v:shape id="_x0000_i1030" type="#_x0000_t75" alt="Screenshot_187" style="width:417.6pt;height:241.2pt">
            <v:imagedata r:id="rId7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Определяю,есть ли в каталоге /var/spool подкаталог cron</w:t>
      </w:r>
    </w:p>
    <w:p>
      <w:pPr>
        <w:rPr>
          <w:b w:val="0"/>
          <w:i w:val="0"/>
          <w:strike w:val="0"/>
        </w:rPr>
      </w:pPr>
      <w:r>
        <w:pict>
          <v:shape id="_x0000_i1031" type="#_x0000_t75" alt="Screenshot_188" style="width:254.4pt;height:37.8pt">
            <v:imagedata r:id="rId8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Возвращаюсь в домашний каталог и проверяю все его содержимое командой ls  с опцией l,которя поможет определить владельца файлов, -a,которая показывает содержимое каталога, и -F,которая поможет определить что из содержимого каталог, а что файл</w:t>
      </w:r>
    </w:p>
    <w:p>
      <w:pPr>
        <w:rPr>
          <w:b w:val="0"/>
          <w:i w:val="0"/>
          <w:strike w:val="0"/>
        </w:rPr>
      </w:pPr>
      <w:r>
        <w:pict>
          <v:shape id="_x0000_i1032" type="#_x0000_t75" alt="Screenshot_189" style="width:294pt;height:90pt">
            <v:imagedata r:id="rId9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В домашнем каталоге создает подкаталог newdir</w:t>
      </w:r>
    </w:p>
    <w:p>
      <w:pPr>
        <w:rPr>
          <w:b w:val="0"/>
          <w:i w:val="0"/>
          <w:strike w:val="0"/>
        </w:rPr>
      </w:pPr>
      <w:r>
        <w:pict>
          <v:shape id="_x0000_i1033" type="#_x0000_t75" alt="Screenshot_190" style="width:347.4pt;height:45.6pt">
            <v:imagedata r:id="rId10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Создаю каталог morefun в каталоге ~/newdir</w:t>
      </w:r>
    </w:p>
    <w:p>
      <w:pPr>
        <w:rPr>
          <w:b w:val="0"/>
          <w:i w:val="0"/>
          <w:strike w:val="0"/>
        </w:rPr>
      </w:pPr>
      <w:r>
        <w:pict>
          <v:shape id="_x0000_i1034" type="#_x0000_t75" alt="Screenshot_191" style="width:217.2pt;height:35.4pt">
            <v:imagedata r:id="rId11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В домашнем каталоге создаю одной командой три новых каталога с именами letters, memos, misk.</w:t>
      </w:r>
    </w:p>
    <w:p>
      <w:pPr>
        <w:rPr>
          <w:b w:val="0"/>
          <w:i w:val="0"/>
          <w:strike w:val="0"/>
        </w:rPr>
      </w:pPr>
      <w:r>
        <w:pict>
          <v:shape id="_x0000_i1035" type="#_x0000_t75" alt="Screenshot_192" style="width:424.2pt;height:45.6pt">
            <v:imagedata r:id="rId12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Удаляю их</w:t>
      </w:r>
    </w:p>
    <w:p>
      <w:pPr>
        <w:rPr>
          <w:b w:val="0"/>
          <w:i w:val="0"/>
          <w:strike w:val="0"/>
        </w:rPr>
      </w:pPr>
      <w:r>
        <w:pict>
          <v:shape id="_x0000_i1036" type="#_x0000_t75" alt="Screenshot_193" style="width:347.4pt;height:50.4pt">
            <v:imagedata r:id="rId13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Удаляю ранее созданный каталог ~/newdir командой rm. Так он не удаляется,поэтому применяю команду rmdir</w:t>
      </w:r>
    </w:p>
    <w:p>
      <w:pPr>
        <w:rPr>
          <w:b w:val="0"/>
          <w:i w:val="0"/>
          <w:strike w:val="0"/>
        </w:rPr>
      </w:pPr>
      <w:r>
        <w:pict>
          <v:shape id="_x0000_i1037" type="#_x0000_t75" alt="Screenshot_194" style="width:219.6pt;height:38.4pt">
            <v:imagedata r:id="rId14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Удаляю каталог ~/newdir/morefun из домашнего каталога. Проверяю, был ли каталог удалён</w:t>
      </w:r>
    </w:p>
    <w:p>
      <w:pPr>
        <w:rPr>
          <w:b w:val="0"/>
          <w:i w:val="0"/>
          <w:strike w:val="0"/>
        </w:rPr>
      </w:pPr>
      <w:r>
        <w:pict>
          <v:shape id="_x0000_i1038" type="#_x0000_t75" alt="Screenshot_195" style="width:315.6pt;height:54.6pt">
            <v:imagedata r:id="rId15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С помощью команды man определяю, какую опцию команды ls нужно использовать для просмотра содержимого не только указанного каталога, но и подкаталогов,входящих в него. Это -R</w:t>
      </w:r>
    </w:p>
    <w:p>
      <w:pPr>
        <w:rPr>
          <w:b w:val="0"/>
          <w:i w:val="0"/>
          <w:strike w:val="0"/>
        </w:rPr>
      </w:pPr>
      <w:r>
        <w:pict>
          <v:shape id="_x0000_i1039" type="#_x0000_t75" alt="Screenshot_196" style="width:348pt;height:333pt">
            <v:imagedata r:id="rId16"/>
          </v:shape>
        </w:pict>
      </w:r>
    </w:p>
    <w:p>
      <w:pPr>
        <w:rPr>
          <w:b w:val="0"/>
          <w:i w:val="0"/>
          <w:strike w:val="0"/>
        </w:rPr>
      </w:pPr>
      <w:r>
        <w:pict>
          <v:shape id="_x0000_i1040" type="#_x0000_t75" alt="Screenshot_197" style="width:147.6pt;height:16.2pt">
            <v:imagedata r:id="rId17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Запускаю команду</w:t>
      </w:r>
    </w:p>
    <w:p>
      <w:pPr>
        <w:rPr>
          <w:b w:val="0"/>
          <w:i w:val="0"/>
          <w:strike w:val="0"/>
        </w:rPr>
      </w:pPr>
      <w:r>
        <w:pict>
          <v:shape id="_x0000_i1041" type="#_x0000_t75" alt="Screenshot_198" style="width:376.8pt;height:299.4pt">
            <v:imagedata r:id="rId18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С помощью команды man определяю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 Это -lt</w:t>
      </w:r>
    </w:p>
    <w:p>
      <w:pPr>
        <w:rPr>
          <w:b w:val="0"/>
          <w:i w:val="0"/>
          <w:strike w:val="0"/>
        </w:rPr>
      </w:pPr>
      <w:r>
        <w:pict>
          <v:shape id="_x0000_i1042" type="#_x0000_t75" alt="Screenshot_199" style="width:334.2pt;height:92.4pt">
            <v:imagedata r:id="rId19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С помощью man cd узнаю описание команды cd и ее опции. Основных опций немного</w:t>
      </w:r>
    </w:p>
    <w:p>
      <w:pPr>
        <w:numPr>
          <w:ilvl w:val="0"/>
          <w:numId w:val="3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-P - позволяет следовать по символическим ссылкам перед тем, как обработаны все переходы '..'</w:t>
        <w:br/>
        <w:t>2.-L - переходит по символическим ссылкам только после того, как обработаны все переходы ".."</w:t>
        <w:br/>
        <w:t>3.-e - позволяет выйти с ошибкой, если диреткория, в которую нужно перейти, не найдена.</w:t>
      </w:r>
    </w:p>
    <w:p>
      <w:pPr>
        <w:rPr>
          <w:b w:val="0"/>
          <w:i w:val="0"/>
          <w:strike w:val="0"/>
        </w:rPr>
      </w:pPr>
      <w:r>
        <w:pict>
          <v:shape id="_x0000_i1043" type="#_x0000_t75" alt="Screenshot_200" style="width:396pt;height:118.2pt">
            <v:imagedata r:id="rId20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С помощью man pwd узнаю описание команды pwd и ее опции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1.-L - брать директорию из переменной окружения, даже если она содержит символические ссылки.</w:t>
        <w:br/>
        <w:t>2.-P - отбрасывать все символические ссылки.</w:t>
      </w:r>
    </w:p>
    <w:p>
      <w:pPr>
        <w:rPr>
          <w:b w:val="0"/>
          <w:i w:val="0"/>
          <w:strike w:val="0"/>
        </w:rPr>
      </w:pPr>
      <w:r>
        <w:pict>
          <v:shape id="_x0000_i1044" type="#_x0000_t75" alt="Screenshot_201" style="width:391.8pt;height:264pt">
            <v:imagedata r:id="rId21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С помощью man mkdir узнаю описание команды mkdir и ее опции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1.-m - устанавливает права доступа создаваемой директории как chmod, синтаксис тоже как у chmod.</w:t>
        <w:br/>
        <w:t>2. -p - позволяет рекурсивно создавать директории и их подкаталоги</w:t>
        <w:br/>
        <w:t>3. -v - выводи сообщение о созданных директориях</w:t>
        <w:br/>
        <w:t>4. -z - установить контекст SELinux для создаваемой директории по умолчанию</w:t>
        <w:br/>
        <w:t>5. -context - установить контекст SELinux для создаваемой директории в значении CTX</w:t>
      </w:r>
    </w:p>
    <w:p>
      <w:pPr>
        <w:rPr>
          <w:b w:val="0"/>
          <w:i w:val="0"/>
          <w:strike w:val="0"/>
        </w:rPr>
      </w:pPr>
      <w:r>
        <w:pict>
          <v:shape id="_x0000_i1045" type="#_x0000_t75" alt="Screenshot_202" style="width:379.2pt;height:332.4pt">
            <v:imagedata r:id="rId22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Запускаю команду history</w:t>
      </w:r>
    </w:p>
    <w:p>
      <w:pPr>
        <w:rPr>
          <w:b w:val="0"/>
          <w:i w:val="0"/>
          <w:strike w:val="0"/>
        </w:rPr>
      </w:pPr>
      <w:r>
        <w:pict>
          <v:shape id="_x0000_i1046" type="#_x0000_t75" alt="Screenshot_203" style="width:308.4pt;height:273pt">
            <v:imagedata r:id="rId23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Модифицирую команду</w:t>
      </w:r>
    </w:p>
    <w:p>
      <w:pPr>
        <w:rPr>
          <w:b w:val="0"/>
          <w:i w:val="0"/>
          <w:strike w:val="0"/>
        </w:rPr>
      </w:pPr>
      <w:r>
        <w:pict>
          <v:shape id="_x0000_i1047" type="#_x0000_t75" alt="Screenshot_204" style="width:125.4pt;height:16.2pt">
            <v:imagedata r:id="rId24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Модифицирую команду</w:t>
      </w:r>
    </w:p>
    <w:p>
      <w:pPr>
        <w:rPr>
          <w:b w:val="0"/>
          <w:i w:val="0"/>
          <w:strike w:val="0"/>
        </w:rPr>
      </w:pPr>
      <w:r>
        <w:pict>
          <v:shape id="_x0000_i1048" type="#_x0000_t75" alt="Screenshot_205" style="width:214.2pt;height:16.8pt">
            <v:imagedata r:id="rId25"/>
          </v:shape>
        </w:pic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Ответы на контрольные вопросы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1.Командная строка - это текстовая система, которая передает команды компьютеру и возвращает результаты пользователю. В операционной системе типа Linux взаимодействие пользователя с системой обычно осуществляется с помощью командной строки посредством построчного ввода команд.</w:t>
        <w:br/>
        <w:t>2.Для определения абсолютного пути к текущему каталогу используется команда pwd. Например: если я введу pwd в своем домашнем каталоге то получу /home/evdvorkina</w:t>
        <w:br/>
        <w:t>3.С помощью команды ls можно определить имена файлов, при помощи опции -F уже мы сможем определить тип файлов, если нам необходимы скрытые файлы, добавим опцию -a. Пример есть в лабораторной работе.</w:t>
        <w:br/>
        <w:t>4.С помощью команды ls можно определить имена файлов, если нам необходимы скрытые файлы, добавим опцию -a. Пример есть в лабораторной работе.</w:t>
        <w:br/>
        <w:t>rmdir по умолчанию удаляет пустые каталоги, не удаляет файлы. rm удаляет файлы, без дополнительных опций (-d, -r) не будет удалять каталоги. Удалить в одной строчке одной командой можно файл и каталог. Если файл находится в каталоге, используем рекурсивное удаление, если файл и каталог не связаны подобным образом, то добавим опцию -d, введя имена через пробел после утилиты.</w:t>
        <w:br/>
        <w:t>5.Вывести информацию о последних выполненных пользователем команд можно с помощью history. Пример приведет в лабораторной работе.</w:t>
        <w:br/>
        <w:t>6.Используем синтаксиси !номеркоманды в выводе history:s/что заменяем/на что заменяем Примеры приведены в лабораторной работе.</w:t>
        <w:br/>
        <w:t>7.Предположим, я нахожусь не в домашнем каталоге. Если я введу "cd ; ls", то окажусь в домашнем каталоге и получу вывод файлов внутри него.</w:t>
        <w:br/>
        <w:t>8.Символ экранирования - (обратный слеш) добавление перед спецсимволом обратный слеш, чтобы использовать специальный символ как обычный. Также позволяет читать системе название директорий с пробелом. Пример: cd work/Операционные\ системы/</w:t>
        <w:br/>
        <w:t>9.Опция -l позволит увидеть дополнительную информацию о файлах в каталоге: время создания, владельца, права доступа</w:t>
        <w:br/>
        <w:t>10.Относительный путь к файлу начинается из той директории, где вы находитесь (она сама не прописывается в пути), он прописывается относительно данной директории. Абсолютный путь начинается с корневого каталога.</w:t>
        <w:br/>
        <w:t>11.Использовать man &lt;имя команды&gt; или &lt;имя команды&gt; --help</w:t>
        <w:br/>
        <w:t>12.Клавиша Tab.</w: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Выводы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Я приобрела практические навыки взаимодействия пользователя с системой посредством командной строки.</w: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Список литературы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Лабораторная работа №6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Я получила навыки правильной работы с репозиториями git.</w: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Список литературы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Лабораторная работа №4</w:t>
      </w:r>
    </w:p>
    <w:sectPr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2">
    <w:nsid w:val="00000003"/>
    <w:multiLevelType w:val="hybrid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https://github.com/evatsoppa/study_2023-2024_os-intro/assets/145338773/e31ca8c5-a72a-408a-8284-181ff185830d" TargetMode="External" /><Relationship Id="rId11" Type="http://schemas.openxmlformats.org/officeDocument/2006/relationships/image" Target="https://github.com/evatsoppa/study_2023-2024_os-intro/assets/145338773/00b99424-de9d-4cf9-be35-572ce0b9e4c2" TargetMode="External" /><Relationship Id="rId12" Type="http://schemas.openxmlformats.org/officeDocument/2006/relationships/image" Target="https://github.com/evatsoppa/study_2023-2024_os-intro/assets/145338773/7ada78d5-6dce-40c2-ae6a-73ac565687d1" TargetMode="External" /><Relationship Id="rId13" Type="http://schemas.openxmlformats.org/officeDocument/2006/relationships/image" Target="https://github.com/evatsoppa/study_2023-2024_os-intro/assets/145338773/c88f1c7b-d587-442a-b0f6-27214e1f6129" TargetMode="External" /><Relationship Id="rId14" Type="http://schemas.openxmlformats.org/officeDocument/2006/relationships/image" Target="https://github.com/evatsoppa/study_2023-2024_os-intro/assets/145338773/c2f2c8df-bb4b-445b-89cd-6bd0c2aeec08" TargetMode="External" /><Relationship Id="rId15" Type="http://schemas.openxmlformats.org/officeDocument/2006/relationships/image" Target="https://github.com/evatsoppa/study_2023-2024_os-intro/assets/145338773/d8c0d3b0-70c8-45fc-94a8-0bc52e184428" TargetMode="External" /><Relationship Id="rId16" Type="http://schemas.openxmlformats.org/officeDocument/2006/relationships/image" Target="https://github.com/evatsoppa/study_2023-2024_os-intro/assets/145338773/9b8991d0-8806-42f6-945a-97ede31ea57e" TargetMode="External" /><Relationship Id="rId17" Type="http://schemas.openxmlformats.org/officeDocument/2006/relationships/image" Target="https://github.com/evatsoppa/study_2023-2024_os-intro/assets/145338773/80fb3bf2-c325-4f7f-95e8-437995f6abce" TargetMode="External" /><Relationship Id="rId18" Type="http://schemas.openxmlformats.org/officeDocument/2006/relationships/image" Target="https://github.com/evatsoppa/study_2023-2024_os-intro/assets/145338773/744a7d7a-bbc9-4ebf-88ef-48701005dc48" TargetMode="External" /><Relationship Id="rId19" Type="http://schemas.openxmlformats.org/officeDocument/2006/relationships/image" Target="https://github.com/evatsoppa/study_2023-2024_os-intro/assets/145338773/f11a8448-4597-4dad-9976-490d28365e7a" TargetMode="External" /><Relationship Id="rId2" Type="http://schemas.openxmlformats.org/officeDocument/2006/relationships/webSettings" Target="webSettings.xml" /><Relationship Id="rId20" Type="http://schemas.openxmlformats.org/officeDocument/2006/relationships/image" Target="https://github.com/evatsoppa/study_2023-2024_os-intro/assets/145338773/41e480a4-1876-4108-9a89-bd01c9ba85a2" TargetMode="External" /><Relationship Id="rId21" Type="http://schemas.openxmlformats.org/officeDocument/2006/relationships/image" Target="https://github.com/evatsoppa/study_2023-2024_os-intro/assets/145338773/ff1a1923-c3a6-4a51-86e6-c2b37d289193" TargetMode="External" /><Relationship Id="rId22" Type="http://schemas.openxmlformats.org/officeDocument/2006/relationships/image" Target="https://github.com/evatsoppa/study_2023-2024_os-intro/assets/145338773/d2bde7dc-ee9c-4cde-96e0-c2b1d93cc305" TargetMode="External" /><Relationship Id="rId23" Type="http://schemas.openxmlformats.org/officeDocument/2006/relationships/image" Target="https://github.com/evatsoppa/study_2023-2024_os-intro/assets/145338773/c2bdcc77-e6e2-40c3-bee8-1c30c7eb35bb" TargetMode="External" /><Relationship Id="rId24" Type="http://schemas.openxmlformats.org/officeDocument/2006/relationships/image" Target="https://github.com/evatsoppa/study_2023-2024_os-intro/assets/145338773/05abff1c-f593-451b-92e6-f7d49b9c83b1" TargetMode="External" /><Relationship Id="rId25" Type="http://schemas.openxmlformats.org/officeDocument/2006/relationships/image" Target="https://github.com/evatsoppa/study_2023-2024_os-intro/assets/145338773/9f32c775-3b04-4d29-82bf-4c72d31975e0" TargetMode="External" /><Relationship Id="rId26" Type="http://schemas.openxmlformats.org/officeDocument/2006/relationships/theme" Target="theme/theme1.xml" /><Relationship Id="rId27" Type="http://schemas.openxmlformats.org/officeDocument/2006/relationships/numbering" Target="numbering.xml" /><Relationship Id="rId28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image" Target="https://github.com/evatsoppa/study_2023-2024_os-intro/assets/145338773/f19425d2-4928-442e-9ba5-8d3e9c492f14" TargetMode="External" /><Relationship Id="rId5" Type="http://schemas.openxmlformats.org/officeDocument/2006/relationships/image" Target="https://github.com/evatsoppa/study_2023-2024_os-intro/assets/145338773/7fc69804-c187-4e95-93b6-0da10f1d5efe" TargetMode="External" /><Relationship Id="rId6" Type="http://schemas.openxmlformats.org/officeDocument/2006/relationships/image" Target="https://github.com/evatsoppa/study_2023-2024_os-intro/assets/145338773/4e2d6099-c31c-4fce-a55b-caf87fcb856c" TargetMode="External" /><Relationship Id="rId7" Type="http://schemas.openxmlformats.org/officeDocument/2006/relationships/image" Target="https://github.com/evatsoppa/study_2023-2024_os-intro/assets/145338773/87e63881-7d54-4d2c-8a4a-fa6f60301a83" TargetMode="External" /><Relationship Id="rId8" Type="http://schemas.openxmlformats.org/officeDocument/2006/relationships/image" Target="https://github.com/evatsoppa/study_2023-2024_os-intro/assets/145338773/e7a1bf5f-2d0e-470e-a499-422629e1ec3d" TargetMode="External" /><Relationship Id="rId9" Type="http://schemas.openxmlformats.org/officeDocument/2006/relationships/image" Target="https://github.com/evatsoppa/study_2023-2024_os-intro/assets/145338773/e5020837-9f89-40f5-abc6-5e4845357f0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