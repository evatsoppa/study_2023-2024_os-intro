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2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лабораторной работе №1"</w:t>
        <w:br/>
        <w:t>subtitle: "Операционные системы"</w:t>
        <w:br/>
        <w:t>author: "Цоппа Ева Эдуардовна"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виртуальной машины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Установка операционной системы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Работа с операционной системой после установки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Установка программного обеспечения для создания документации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Дополнительные задания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виртуальной машины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Virtualbox я устанавливала и настраивала при выполнении лабораторной работы в курсе "Архитектура компьютера и Операционные системы (раздел "Архитектура компьютера")", поэтому сразу открываю окно приложения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1" style="width:762.86pt;height:265.54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Нажимая "создать", создаю новую виртуальную машину, указываю ее имя, путь к папке машины по умолчанию меня устраивает, выбираю тип ОС и версию</w:t>
      </w:r>
    </w:p>
    <w:p>
      <w:pPr>
        <w:rPr>
          <w:b w:val="0"/>
          <w:i w:val="0"/>
          <w:strike w:val="0"/>
        </w:rPr>
      </w:pPr>
      <w:r>
        <w:pict>
          <v:shape id="_x0000_i1028" type="#_x0000_t75" alt="Screenshot_735" style="width:576.83pt;height:291.04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Указываю объем основной памяти виртуальной машины размером 4096МБ</w:t>
      </w:r>
    </w:p>
    <w:p>
      <w:pPr>
        <w:rPr>
          <w:b w:val="0"/>
          <w:i w:val="0"/>
          <w:strike w:val="0"/>
        </w:rPr>
      </w:pPr>
      <w:r>
        <w:pict>
          <v:shape id="_x0000_i1029" type="#_x0000_t75" alt="Screenshot_2" style="width:758.36pt;height:387.8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Выбираю создание нового виртуального жесткого диска</w:t>
      </w:r>
    </w:p>
    <w:p>
      <w:pPr>
        <w:rPr>
          <w:b w:val="0"/>
          <w:i w:val="0"/>
          <w:strike w:val="0"/>
        </w:rPr>
      </w:pPr>
      <w:r>
        <w:pict>
          <v:shape id="_x0000_i1030" type="#_x0000_t75" alt="Screenshot_3" style="width:397.56pt;height:322.55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Задаю конфигурацию жесткого диска: загрузочеый VDI</w:t>
      </w:r>
    </w:p>
    <w:p>
      <w:pPr>
        <w:rPr>
          <w:b w:val="0"/>
          <w:i w:val="0"/>
          <w:strike w:val="0"/>
        </w:rPr>
      </w:pPr>
      <w:r>
        <w:pict>
          <v:shape id="_x0000_i1031" type="#_x0000_t75" alt="Screenshot_4" style="width:513.07pt;height:380.3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Задаю размер диска - 80 ГБ, оставляю расположение жесткого диска по умолчанию, т. к. работаю на собственной технике и значение по умолчанию меня устраивает</w:t>
      </w:r>
    </w:p>
    <w:p>
      <w:pPr>
        <w:rPr>
          <w:b w:val="0"/>
          <w:i w:val="0"/>
          <w:strike w:val="0"/>
        </w:rPr>
      </w:pPr>
      <w:r>
        <w:pict>
          <v:shape id="_x0000_i1032" type="#_x0000_t75" alt="Screenshot_16" style="width:865.62pt;height:211.53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Выбираю динамический виртуальный жесткого диска при указании формата хранения</w:t>
      </w:r>
    </w:p>
    <w:p>
      <w:pPr>
        <w:rPr>
          <w:b w:val="0"/>
          <w:i w:val="0"/>
          <w:strike w:val="0"/>
        </w:rPr>
      </w:pPr>
      <w:r>
        <w:pict>
          <v:shape id="_x0000_i1033" type="#_x0000_t75" alt="Screenshot_6" style="width:516.82pt;height:377.3pt">
            <v:imagedata r:id="rId1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Выбираю в Virtualbox настройку своей виртуальной машины. Перехожу в "Носители", добавляю новый привод привод оптических дисков и выбираю скачанный образ операционной системы Fedora</w:t>
      </w:r>
    </w:p>
    <w:p>
      <w:pPr>
        <w:rPr>
          <w:b w:val="0"/>
          <w:i w:val="0"/>
          <w:strike w:val="0"/>
        </w:rPr>
      </w:pPr>
      <w:r>
        <w:pict>
          <v:shape id="_x0000_i1034" type="#_x0000_t75" alt="Screenshot_7" style="width:618.84pt;height:121.52pt">
            <v:imagedata r:id="rId1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Скачанный образ ОС был успешно выбран</w:t>
      </w:r>
    </w:p>
    <w:p>
      <w:pPr>
        <w:rPr>
          <w:b w:val="0"/>
          <w:i w:val="0"/>
          <w:strike w:val="0"/>
        </w:rPr>
      </w:pPr>
      <w:r>
        <w:pict>
          <v:shape id="_x0000_i1035" type="#_x0000_t75" alt="Screenshot_8" style="width:627.09pt;height:97.51pt">
            <v:imagedata r:id="rId12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Установка операционной системы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Запускаю созданную виртуальную машину для установки</w:t>
      </w:r>
    </w:p>
    <w:p>
      <w:pPr>
        <w:rPr>
          <w:b w:val="0"/>
          <w:i w:val="0"/>
          <w:strike w:val="0"/>
        </w:rPr>
      </w:pPr>
      <w:r>
        <w:pict>
          <v:shape id="_x0000_i1036" type="#_x0000_t75" alt="Screenshot_9" style="width:557.33pt;height:285.04pt">
            <v:imagedata r:id="rId1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Вижу интерфейс начальной конфигурации. Нажимаю Enter для создания конфигурации по умолчанию, далее нажимаю Enter, чтобы выбрать в качестве модификатора кливишу Win</w:t>
      </w:r>
    </w:p>
    <w:p>
      <w:pPr>
        <w:rPr>
          <w:b w:val="0"/>
          <w:i w:val="0"/>
          <w:strike w:val="0"/>
        </w:rPr>
      </w:pPr>
      <w:r>
        <w:pict>
          <v:shape id="_x0000_i1037" type="#_x0000_t75" alt="Screenshot_10" style="width:602.33pt;height:453.06pt">
            <v:imagedata r:id="rId1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Нажимаю Win+Enter для запуска терминала. В терминале запускаю liveinst</w:t>
      </w:r>
    </w:p>
    <w:p>
      <w:pPr>
        <w:rPr>
          <w:b w:val="0"/>
          <w:i w:val="0"/>
          <w:strike w:val="0"/>
        </w:rPr>
      </w:pPr>
      <w:r>
        <w:pict>
          <v:shape id="_x0000_i1038" type="#_x0000_t75" alt="Screenshot_11" style="width:618.09pt;height:436.56pt">
            <v:imagedata r:id="rId1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Чтобы перейти к раскладке окон с табами, нажимаю Win+w. Выбираю язык для использования в процессе установки русски</w:t>
      </w:r>
    </w:p>
    <w:p>
      <w:pPr>
        <w:rPr>
          <w:b w:val="0"/>
          <w:i w:val="0"/>
          <w:strike w:val="0"/>
        </w:rPr>
      </w:pPr>
      <w:r>
        <w:pict>
          <v:shape id="_x0000_i1039" type="#_x0000_t75" alt="Screenshot_12" style="width:603.83pt;height:423.81pt">
            <v:imagedata r:id="rId1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Раскладку клавиатуры выбираю и русскую, и английскую</w:t>
      </w:r>
    </w:p>
    <w:p>
      <w:pPr>
        <w:rPr>
          <w:b w:val="0"/>
          <w:i w:val="0"/>
          <w:strike w:val="0"/>
        </w:rPr>
      </w:pPr>
      <w:r>
        <w:pict>
          <v:shape id="_x0000_i1040" type="#_x0000_t75" alt="Screenshot_13" style="width:606.83pt;height:448.56pt">
            <v:imagedata r:id="rId1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Корректирую часовой пояс, чтобы время на виртуальной машине совпадало с временем в моем регионе</w:t>
      </w:r>
    </w:p>
    <w:p>
      <w:pPr>
        <w:rPr>
          <w:b w:val="0"/>
          <w:i w:val="0"/>
          <w:strike w:val="0"/>
        </w:rPr>
      </w:pPr>
      <w:r>
        <w:pict>
          <v:shape id="_x0000_i1041" type="#_x0000_t75" alt="Screenshot_14" style="width:603.83pt;height:426.06pt">
            <v:imagedata r:id="rId1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Проверяю место установки и сохраняю значение по умолчанию</w:t>
      </w:r>
    </w:p>
    <w:p>
      <w:pPr>
        <w:rPr>
          <w:b w:val="0"/>
          <w:i w:val="0"/>
          <w:strike w:val="0"/>
        </w:rPr>
      </w:pPr>
      <w:r>
        <w:pict>
          <v:shape id="_x0000_i1042" type="#_x0000_t75" alt="Screenshot_15" style="width:599.33pt;height:417.06pt">
            <v:imagedata r:id="rId1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аккаунт администратора и создаю пароль для супер-пользователя</w:t>
      </w:r>
    </w:p>
    <w:p>
      <w:pPr>
        <w:rPr>
          <w:b w:val="0"/>
          <w:i w:val="0"/>
          <w:strike w:val="0"/>
        </w:rPr>
      </w:pPr>
      <w:r>
        <w:pict>
          <v:shape id="_x0000_i1043" type="#_x0000_t75" alt="Screenshot_17" style="width:593.33pt;height:414.81pt">
            <v:imagedata r:id="rId2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Далее операционная система устанавливается. После установки нажимаю "завершить установку"</w:t>
      </w:r>
    </w:p>
    <w:p>
      <w:pPr>
        <w:rPr>
          <w:b w:val="0"/>
          <w:i w:val="0"/>
          <w:strike w:val="0"/>
        </w:rPr>
      </w:pPr>
      <w:r>
        <w:pict>
          <v:shape id="_x0000_i1044" type="#_x0000_t75" alt="Screenshot_18" style="width:585.08pt;height:417.81pt">
            <v:imagedata r:id="rId21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Работа с операционной системой после установки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Запускаю виртуальную машину. Вхожу в ОС под заданной мной при установке учетной записью</w:t>
      </w:r>
    </w:p>
    <w:p>
      <w:pPr>
        <w:rPr>
          <w:b w:val="0"/>
          <w:i w:val="0"/>
          <w:strike w:val="0"/>
        </w:rPr>
      </w:pPr>
      <w:r>
        <w:pict>
          <v:shape id="_x0000_i1045" type="#_x0000_t75" alt="Screenshot_13" style="width:460.8pt;height:253.8pt">
            <v:imagedata r:id="rId2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Нажимаю Win+Enter для запуска терминала и переключаюсь на роль супер-пользователя</w:t>
      </w:r>
    </w:p>
    <w:p>
      <w:pPr>
        <w:rPr>
          <w:b w:val="0"/>
          <w:i w:val="0"/>
          <w:strike w:val="0"/>
        </w:rPr>
      </w:pPr>
      <w:r>
        <w:pict>
          <v:shape id="_x0000_i1046" type="#_x0000_t75" alt="Screenshot_1" style="width:154.8pt;height:22.8pt">
            <v:imagedata r:id="rId2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Обновляю все пакеты</w:t>
      </w:r>
    </w:p>
    <w:p>
      <w:pPr>
        <w:rPr>
          <w:b w:val="0"/>
          <w:i w:val="0"/>
          <w:strike w:val="0"/>
        </w:rPr>
      </w:pPr>
      <w:r>
        <w:pict>
          <v:shape id="_x0000_i1047" type="#_x0000_t75" alt="Screenshot_2" style="width:149.4pt;height:21.6pt">
            <v:imagedata r:id="rId2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Устанавливаю программы для удобства работы в концсоли: tmux для открытия нескольких "вкладок" в одном терминале, mc в качестве файлового менеджера в терминале</w:t>
      </w:r>
    </w:p>
    <w:p>
      <w:pPr>
        <w:rPr>
          <w:b w:val="0"/>
          <w:i w:val="0"/>
          <w:strike w:val="0"/>
        </w:rPr>
      </w:pPr>
      <w:r>
        <w:pict>
          <v:shape id="_x0000_i1048" type="#_x0000_t75" alt="Screenshot_3" style="width:405.6pt;height:127.8pt">
            <v:imagedata r:id="rId2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Устанавливаю программы для автоматического обновления</w:t>
      </w:r>
    </w:p>
    <w:p>
      <w:pPr>
        <w:rPr>
          <w:b w:val="0"/>
          <w:i w:val="0"/>
          <w:strike w:val="0"/>
        </w:rPr>
      </w:pPr>
      <w:r>
        <w:pict>
          <v:shape id="_x0000_i1049" type="#_x0000_t75" alt="Screenshot_4" style="width:398.4pt;height:101.4pt">
            <v:imagedata r:id="rId2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Запускаю таймер</w:t>
      </w:r>
    </w:p>
    <w:p>
      <w:pPr>
        <w:rPr>
          <w:b w:val="0"/>
          <w:i w:val="0"/>
          <w:strike w:val="0"/>
        </w:rPr>
      </w:pPr>
      <w:r>
        <w:pict>
          <v:shape id="_x0000_i1050" type="#_x0000_t75" alt="Screenshot_5" style="width:396pt;height:34.8pt">
            <v:imagedata r:id="rId2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Перемещаюсь в директорию /etc/selinux, открываю md, ищу нужный файл</w:t>
      </w:r>
    </w:p>
    <w:p>
      <w:pPr>
        <w:rPr>
          <w:b w:val="0"/>
          <w:i w:val="0"/>
          <w:strike w:val="0"/>
        </w:rPr>
      </w:pPr>
      <w:r>
        <w:pict>
          <v:shape id="_x0000_i1051" type="#_x0000_t75" alt="Screenshot_6" style="width:393pt;height:349.8pt">
            <v:imagedata r:id="rId2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Изменяю открытый файл: SELINUX=enforcing меняю на значение SELINUX=permissive</w:t>
      </w:r>
    </w:p>
    <w:p>
      <w:pPr>
        <w:rPr>
          <w:b w:val="0"/>
          <w:i w:val="0"/>
          <w:strike w:val="0"/>
        </w:rPr>
      </w:pPr>
      <w:r>
        <w:pict>
          <v:shape id="_x0000_i1052" type="#_x0000_t75" alt="Screenshot_9" style="width:462pt;height:246.6pt">
            <v:imagedata r:id="rId2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Перезагружаю виртуальную машину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Снова вхожу в ОС, снова запускаю терминал, запускюа терминальный мультиплексор</w:t>
      </w:r>
    </w:p>
    <w:p>
      <w:pPr>
        <w:rPr>
          <w:b w:val="0"/>
          <w:i w:val="0"/>
          <w:strike w:val="0"/>
        </w:rPr>
      </w:pPr>
      <w:r>
        <w:pict>
          <v:shape id="_x0000_i1053" type="#_x0000_t75" alt="Screenshot_10" style="width:96.6pt;height:48.6pt">
            <v:imagedata r:id="rId3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Переключаюсь на роль супер-пользователя</w:t>
      </w:r>
    </w:p>
    <w:p>
      <w:pPr>
        <w:rPr>
          <w:b w:val="0"/>
          <w:i w:val="0"/>
          <w:strike w:val="0"/>
        </w:rPr>
      </w:pPr>
      <w:r>
        <w:pict>
          <v:shape id="_x0000_i1054" type="#_x0000_t75" alt="Screenshot_7" style="width:154.2pt;height:42.6pt">
            <v:imagedata r:id="rId3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Устанавливаю пакет dkms</w:t>
      </w:r>
    </w:p>
    <w:p>
      <w:pPr>
        <w:rPr>
          <w:b w:val="0"/>
          <w:i w:val="0"/>
          <w:strike w:val="0"/>
        </w:rPr>
      </w:pPr>
      <w:r>
        <w:pict>
          <v:shape id="_x0000_i1055" type="#_x0000_t75" alt="Screenshot_8" style="width:180pt;height:19.2pt">
            <v:imagedata r:id="rId3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меню виртуальной машины подключаю образ диска гостевой ОС и примонтирую диск с помощью утилиты mount</w:t>
      </w:r>
    </w:p>
    <w:p>
      <w:pPr>
        <w:rPr>
          <w:b w:val="0"/>
          <w:i w:val="0"/>
          <w:strike w:val="0"/>
        </w:rPr>
      </w:pPr>
      <w:r>
        <w:pict>
          <v:shape id="_x0000_i1056" type="#_x0000_t75" alt="Screenshot_11" style="width:231.6pt;height:14.4pt">
            <v:imagedata r:id="rId3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Устанавливаю драйвера</w:t>
      </w:r>
    </w:p>
    <w:p>
      <w:pPr>
        <w:rPr>
          <w:b w:val="0"/>
          <w:i w:val="0"/>
          <w:strike w:val="0"/>
        </w:rPr>
      </w:pPr>
      <w:r>
        <w:pict>
          <v:shape id="_x0000_i1057" type="#_x0000_t75" alt="Screenshot_12" style="width:465pt;height:91.2pt">
            <v:imagedata r:id="rId3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Перезагружаю виртуальную машину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Перехожу в директорию /tc/X11/xorg.conf.d, открываю mc для удобства, открываю файл 00-keyboard.conf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Редактирую конфигурационный файл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Перезагружаю виртуальную машину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Установка программного обеспечения для создания документации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Запускаю терминал. Запускаю терминальный мультиплексор tmux, переключаюсь на роль супер-пользователя</w:t>
      </w:r>
    </w:p>
    <w:p>
      <w:pPr>
        <w:rPr>
          <w:b w:val="0"/>
          <w:i w:val="0"/>
          <w:strike w:val="0"/>
        </w:rPr>
      </w:pPr>
      <w:r>
        <w:pict>
          <v:shape id="_x0000_i1058" type="#_x0000_t75" alt="Screenshot_14" style="width:207pt;height:36pt">
            <v:imagedata r:id="rId3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Устанавливаю pandoc с помощью утилиты dnf и флага -y, который автоматически на все вопросы системы отчевает "yes"</w:t>
      </w:r>
    </w:p>
    <w:p>
      <w:pPr>
        <w:rPr>
          <w:b w:val="0"/>
          <w:i w:val="0"/>
          <w:strike w:val="0"/>
        </w:rPr>
      </w:pPr>
      <w:r>
        <w:pict>
          <v:shape id="_x0000_i1059" type="#_x0000_t75" alt="Screenshot_15" style="width:322.2pt;height:97.8pt">
            <v:imagedata r:id="rId3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Устанавливаю необходимые расширения для pandoc</w:t>
      </w:r>
    </w:p>
    <w:p>
      <w:pPr>
        <w:rPr>
          <w:b w:val="0"/>
          <w:i w:val="0"/>
          <w:strike w:val="0"/>
        </w:rPr>
      </w:pPr>
      <w:r>
        <w:pict>
          <v:shape id="_x0000_i1060" type="#_x0000_t75" alt="Screenshot_16" style="width:456.6pt;height:15.6pt">
            <v:imagedata r:id="rId3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Устанавливаю дистрибутив texlive</w:t>
      </w:r>
    </w:p>
    <w:p>
      <w:pPr>
        <w:rPr>
          <w:b w:val="0"/>
          <w:i w:val="0"/>
          <w:strike w:val="0"/>
        </w:rPr>
      </w:pPr>
      <w:r>
        <w:pict>
          <v:shape id="_x0000_i1061" type="#_x0000_t75" alt="Screenshot_17" style="width:450.6pt;height:25.2pt">
            <v:imagedata r:id="rId38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 выполнении данной лабораторной работы я приобрела практические навыки установки операционной системы на виртуальную машину, а так же сделала настройки минимально необходимых для дальнейшей работы сервисов.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Ответы на контрольные вопросы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получения справки по команде: &lt;команда&gt; --help; для перемещения по файловой системе - cd; для просмотра содержимого каталога - ls; для определения объёма каталога - du &lt;имя каталога&gt;;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 "убьет" все процессы, которые есть в данный момент, для этого не нужно знать id процесса.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дополнительного задания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Ввожу в терминале команду dmesg, чтобы проанализировать последовательность загрузки системы</w:t>
      </w:r>
    </w:p>
    <w:p>
      <w:pPr>
        <w:rPr>
          <w:b w:val="0"/>
          <w:i w:val="0"/>
          <w:strike w:val="0"/>
        </w:rPr>
      </w:pPr>
      <w:r>
        <w:pict>
          <v:shape id="_x0000_i1062" type="#_x0000_t75" alt="Screenshot_33" style="width:415.8pt;height:139.2pt">
            <v:imagedata r:id="rId3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поиска, осуществляемого командой 'dmesg | grep -i &lt;что ищем&gt;', ищу версию ядра Linux: 6.1.10-200.fc37.x86_64</w:t>
      </w:r>
    </w:p>
    <w:p>
      <w:pPr>
        <w:rPr>
          <w:b w:val="0"/>
          <w:i w:val="0"/>
          <w:strike w:val="0"/>
        </w:rPr>
      </w:pPr>
      <w:r>
        <w:pict>
          <v:shape id="_x0000_i1063" type="#_x0000_t75" alt="Screenshot_34" style="width:490.2pt;height:43.2pt">
            <v:imagedata r:id="rId4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 сожалению, если вводить "Detected Mhz processor" там, где нужно указывать, что я ищу, то мне ничего не выведется. Это происходит потому, что запрос не предусматривает дополнительные символы внутри него (я проверяла, будет ли работать он с маской - не будет). В таком случае я оставила одно из ключевых слов (могла оставить два: "Mhz processor") и получила результат: 1992 Mhz</w:t>
      </w:r>
    </w:p>
    <w:p>
      <w:pPr>
        <w:rPr>
          <w:b w:val="0"/>
          <w:i w:val="0"/>
          <w:strike w:val="0"/>
        </w:rPr>
      </w:pPr>
      <w:r>
        <w:pict>
          <v:shape id="_x0000_i1064" type="#_x0000_t75" alt="Screenshot_35" style="width:285pt;height:63pt">
            <v:imagedata r:id="rId4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Аналогично ищу модель процессора</w:t>
      </w:r>
    </w:p>
    <w:p>
      <w:pPr>
        <w:rPr>
          <w:b w:val="0"/>
          <w:i w:val="0"/>
          <w:strike w:val="0"/>
        </w:rPr>
      </w:pPr>
      <w:r>
        <w:pict>
          <v:shape id="_x0000_i1065" type="#_x0000_t75" alt="Screenshot_36" style="width:486pt;height:33.6pt">
            <v:imagedata r:id="rId4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Объем доступной оперативной памяти ищу аналогично поиску частоты процессора, т. к. возникла та же проблема, что и там</w:t>
      </w:r>
    </w:p>
    <w:p>
      <w:pPr>
        <w:rPr>
          <w:b w:val="0"/>
          <w:i w:val="0"/>
          <w:strike w:val="0"/>
        </w:rPr>
      </w:pPr>
      <w:r>
        <w:pict>
          <v:shape id="_x0000_i1066" type="#_x0000_t75" alt="Screenshot_37" style="width:343.2pt;height:154.2pt">
            <v:imagedata r:id="rId4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Нахожу тип обнаруженного гипервизора</w:t>
      </w:r>
    </w:p>
    <w:p>
      <w:pPr>
        <w:rPr>
          <w:b w:val="0"/>
          <w:i w:val="0"/>
          <w:strike w:val="0"/>
        </w:rPr>
      </w:pPr>
      <w:r>
        <w:pict>
          <v:shape id="_x0000_i1067" type="#_x0000_t75" alt="Screenshot_38" style="width:279pt;height:28.2pt">
            <v:imagedata r:id="rId4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Тип файловой системы корневого раздела можно посомтреть с помощью утилиты fdis</w:t>
      </w:r>
    </w:p>
    <w:p>
      <w:pPr>
        <w:rPr>
          <w:b w:val="0"/>
          <w:i w:val="0"/>
          <w:strike w:val="0"/>
        </w:rPr>
      </w:pPr>
      <w:r>
        <w:pict>
          <v:shape id="_x0000_i1068" type="#_x0000_t75" alt="Screenshot_39" style="width:321pt;height:202.8pt">
            <v:imagedata r:id="rId4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Последовательность монтирования файловых систем можно посмотреть, введя в поиск по результату dmesg слово mount</w:t>
      </w:r>
    </w:p>
    <w:p>
      <w:pPr>
        <w:rPr>
          <w:b w:val="0"/>
          <w:i w:val="0"/>
          <w:strike w:val="0"/>
        </w:rPr>
      </w:pPr>
      <w:r>
        <w:pict>
          <v:shape id="_x0000_i1069" type="#_x0000_t75" alt="Screenshot_40" style="width:431.4pt;height:116.4pt">
            <v:imagedata r:id="rId46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Список литературы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Dash P. Getting started with oracle vm virtualbox. Packt Publishing Ltd, 2013. 86 p.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Colvin H. Virtualbox: An ultimate guide book on virtualization with virtualbox. CreateSpace Independent Publishing Platform, 2015. 70 p.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van Vugt S. Red hat rhcsa/rhce 7 cert guide : Red hat enterprise linux 7 (ex200 and ex300). Pearson IT Certification, 2016. 1008 p.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Робачевский А., Немнюгин С., Стесик О. Операционная система unix. 2-е изд. Санкт-Петербург: БХВ-Петербург, 2010. 656 p.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Немет Э. et al. Unix и Linux: руководство системного администратора. 4-е изд. Вильямс, 2014. 1312 p.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Колисниченко Д.Н. Самоучитель системного администратора Linux. СПб.: БХВ-Петербург, 2011. 544 p.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Robbins A. Bash pocket reference. O’Reilly Media, 2016. 156 p.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evatsoppa/study_2023-2024_arh-pc/assets/145338773/614343dd-f9d2-4e59-80cd-870787f2b5f4" TargetMode="External" /><Relationship Id="rId11" Type="http://schemas.openxmlformats.org/officeDocument/2006/relationships/image" Target="https://github.com/evatsoppa/study_2023-2024_arh-pc/assets/145338773/b2a0f382-4765-4673-afa9-163b74088de4" TargetMode="External" /><Relationship Id="rId12" Type="http://schemas.openxmlformats.org/officeDocument/2006/relationships/image" Target="https://github.com/evatsoppa/study_2023-2024_arh-pc/assets/145338773/bbb7cd52-0fa3-4443-9a55-376509e6ed57" TargetMode="External" /><Relationship Id="rId13" Type="http://schemas.openxmlformats.org/officeDocument/2006/relationships/image" Target="https://github.com/evatsoppa/study_2023-2024_arh-pc/assets/145338773/f97d0c52-3978-4eb5-a6cf-be135632fbfc" TargetMode="External" /><Relationship Id="rId14" Type="http://schemas.openxmlformats.org/officeDocument/2006/relationships/image" Target="https://github.com/evatsoppa/study_2023-2024_arh-pc/assets/145338773/9478114f-d43c-4340-ad3a-c43dfe30f170" TargetMode="External" /><Relationship Id="rId15" Type="http://schemas.openxmlformats.org/officeDocument/2006/relationships/image" Target="https://github.com/evatsoppa/study_2023-2024_arh-pc/assets/145338773/68096bc0-16fb-401b-a88b-9d20e3be7754" TargetMode="External" /><Relationship Id="rId16" Type="http://schemas.openxmlformats.org/officeDocument/2006/relationships/image" Target="https://github.com/evatsoppa/study_2023-2024_arh-pc/assets/145338773/284434f3-05a0-422e-8fb8-ac7c206a47f4" TargetMode="External" /><Relationship Id="rId17" Type="http://schemas.openxmlformats.org/officeDocument/2006/relationships/image" Target="https://github.com/evatsoppa/study_2023-2024_arh-pc/assets/145338773/380b4268-f8dd-4789-aa9b-5c035857a3ef" TargetMode="External" /><Relationship Id="rId18" Type="http://schemas.openxmlformats.org/officeDocument/2006/relationships/image" Target="https://github.com/evatsoppa/study_2023-2024_arh-pc/assets/145338773/927ae89f-9db3-4189-b82e-bc51f3bc9f6c" TargetMode="External" /><Relationship Id="rId19" Type="http://schemas.openxmlformats.org/officeDocument/2006/relationships/image" Target="https://github.com/evatsoppa/study_2023-2024_arh-pc/assets/145338773/8fcf82a7-6f9f-4265-9db8-31df1a349359" TargetMode="External" /><Relationship Id="rId2" Type="http://schemas.openxmlformats.org/officeDocument/2006/relationships/webSettings" Target="webSettings.xml" /><Relationship Id="rId20" Type="http://schemas.openxmlformats.org/officeDocument/2006/relationships/image" Target="https://github.com/evatsoppa/study_2023-2024_arh-pc/assets/145338773/d37efd4d-cf8e-45ed-b90b-140552586a9d" TargetMode="External" /><Relationship Id="rId21" Type="http://schemas.openxmlformats.org/officeDocument/2006/relationships/image" Target="https://github.com/evatsoppa/study_2023-2024_arh-pc/assets/145338773/e4d4c9ea-1a5c-42ea-a7d8-cc3991bbe94a" TargetMode="External" /><Relationship Id="rId22" Type="http://schemas.openxmlformats.org/officeDocument/2006/relationships/image" Target="https://github.com/evatsoppa/study_2023-2024_arh-pc/assets/145338773/c13ddcef-1b26-4bbe-9f41-c59a6dcf6bc7" TargetMode="External" /><Relationship Id="rId23" Type="http://schemas.openxmlformats.org/officeDocument/2006/relationships/image" Target="https://github.com/evatsoppa/study_2023-2024_arh-pc/assets/145338773/a18cba49-533a-4f3e-8472-a35459b4f398" TargetMode="External" /><Relationship Id="rId24" Type="http://schemas.openxmlformats.org/officeDocument/2006/relationships/image" Target="https://github.com/evatsoppa/study_2023-2024_arh-pc/assets/145338773/6c43ba52-7c8d-446f-9df7-91d411b0c78f" TargetMode="External" /><Relationship Id="rId25" Type="http://schemas.openxmlformats.org/officeDocument/2006/relationships/image" Target="https://github.com/evatsoppa/study_2023-2024_arh-pc/assets/145338773/f69a449c-cff7-4bf6-8204-041daaa57a9d" TargetMode="External" /><Relationship Id="rId26" Type="http://schemas.openxmlformats.org/officeDocument/2006/relationships/image" Target="https://github.com/evatsoppa/study_2023-2024_arh-pc/assets/145338773/270df990-7fc1-4549-a2b5-2edfffb41de7" TargetMode="External" /><Relationship Id="rId27" Type="http://schemas.openxmlformats.org/officeDocument/2006/relationships/image" Target="https://github.com/evatsoppa/study_2023-2024_arh-pc/assets/145338773/a9261800-6a9c-49ef-88b3-42c3c0fa1f3e" TargetMode="External" /><Relationship Id="rId28" Type="http://schemas.openxmlformats.org/officeDocument/2006/relationships/image" Target="https://github.com/evatsoppa/study_2023-2024_arh-pc/assets/145338773/a109d0a8-79ed-499f-b5e9-ce9f4791289d" TargetMode="External" /><Relationship Id="rId29" Type="http://schemas.openxmlformats.org/officeDocument/2006/relationships/image" Target="https://github.com/evatsoppa/study_2023-2024_arh-pc/assets/145338773/7b76f2b3-8a38-41f8-b9a2-648e98ffda60" TargetMode="External" /><Relationship Id="rId3" Type="http://schemas.openxmlformats.org/officeDocument/2006/relationships/fontTable" Target="fontTable.xml" /><Relationship Id="rId30" Type="http://schemas.openxmlformats.org/officeDocument/2006/relationships/image" Target="https://github.com/evatsoppa/study_2023-2024_arh-pc/assets/145338773/9327a1ff-a856-480e-89ad-9610bf47c916" TargetMode="External" /><Relationship Id="rId31" Type="http://schemas.openxmlformats.org/officeDocument/2006/relationships/image" Target="https://github.com/evatsoppa/study_2023-2024_arh-pc/assets/145338773/136185e8-7b09-44db-8243-46b4e5d10214" TargetMode="External" /><Relationship Id="rId32" Type="http://schemas.openxmlformats.org/officeDocument/2006/relationships/image" Target="https://github.com/evatsoppa/study_2023-2024_arh-pc/assets/145338773/4ef370a6-8c32-44cb-a256-b57021eab853" TargetMode="External" /><Relationship Id="rId33" Type="http://schemas.openxmlformats.org/officeDocument/2006/relationships/image" Target="https://github.com/evatsoppa/study_2023-2024_arh-pc/assets/145338773/816053eb-a182-4e52-bfa3-d78a483b5fdd" TargetMode="External" /><Relationship Id="rId34" Type="http://schemas.openxmlformats.org/officeDocument/2006/relationships/image" Target="https://github.com/evatsoppa/study_2023-2024_arh-pc/assets/145338773/1233ca9f-33e2-4b32-bd4f-40783d8f49c6" TargetMode="External" /><Relationship Id="rId35" Type="http://schemas.openxmlformats.org/officeDocument/2006/relationships/image" Target="https://github.com/evatsoppa/study_2023-2024_arh-pc/assets/145338773/529bf055-886d-4fd6-9e0c-bdf90cf87752" TargetMode="External" /><Relationship Id="rId36" Type="http://schemas.openxmlformats.org/officeDocument/2006/relationships/image" Target="https://github.com/evatsoppa/study_2023-2024_arh-pc/assets/145338773/ed35f8f5-d735-4f37-98da-f2885a2c8179" TargetMode="External" /><Relationship Id="rId37" Type="http://schemas.openxmlformats.org/officeDocument/2006/relationships/image" Target="https://github.com/evatsoppa/study_2023-2024_arh-pc/assets/145338773/3aba4112-a8c0-40e3-8cdf-dc7c13114513" TargetMode="External" /><Relationship Id="rId38" Type="http://schemas.openxmlformats.org/officeDocument/2006/relationships/image" Target="https://github.com/evatsoppa/study_2023-2024_arh-pc/assets/145338773/eafbc27d-d252-43b4-a4f7-d754bc5e8d07" TargetMode="External" /><Relationship Id="rId39" Type="http://schemas.openxmlformats.org/officeDocument/2006/relationships/image" Target="https://github.com/evatsoppa/study_2023-2024_arh-pc/assets/145338773/29a1c9dd-a9d1-4bfe-8ca3-bd628a5311ee" TargetMode="External" /><Relationship Id="rId4" Type="http://schemas.openxmlformats.org/officeDocument/2006/relationships/image" Target="https://github.com/evatsoppa/study_2023-2024_arh-pc/assets/145338773/7a2d60a4-9cde-4b67-8e2c-c2a77f04431d" TargetMode="External" /><Relationship Id="rId40" Type="http://schemas.openxmlformats.org/officeDocument/2006/relationships/image" Target="https://github.com/evatsoppa/study_2023-2024_arh-pc/assets/145338773/5ae10ab4-1b9a-4338-aa40-334f323e77e4" TargetMode="External" /><Relationship Id="rId41" Type="http://schemas.openxmlformats.org/officeDocument/2006/relationships/image" Target="https://github.com/evatsoppa/study_2023-2024_arh-pc/assets/145338773/821d52ac-27f7-4f45-805e-cda43ae02960" TargetMode="External" /><Relationship Id="rId42" Type="http://schemas.openxmlformats.org/officeDocument/2006/relationships/image" Target="https://github.com/evatsoppa/study_2023-2024_arh-pc/assets/145338773/de3fd9e4-7e66-4cbb-8045-4e96f5102df9" TargetMode="External" /><Relationship Id="rId43" Type="http://schemas.openxmlformats.org/officeDocument/2006/relationships/image" Target="https://github.com/evatsoppa/study_2023-2024_arh-pc/assets/145338773/4a36996f-1944-48f7-9d5a-78d1fbfae9d3" TargetMode="External" /><Relationship Id="rId44" Type="http://schemas.openxmlformats.org/officeDocument/2006/relationships/image" Target="https://github.com/evatsoppa/study_2023-2024_arh-pc/assets/145338773/f52451b6-cfc7-4ca4-b574-bf501eca58dd" TargetMode="External" /><Relationship Id="rId45" Type="http://schemas.openxmlformats.org/officeDocument/2006/relationships/image" Target="https://github.com/evatsoppa/study_2023-2024_arh-pc/assets/145338773/214b1a58-4f82-47c5-aae8-f9dd30534d6b" TargetMode="External" /><Relationship Id="rId46" Type="http://schemas.openxmlformats.org/officeDocument/2006/relationships/image" Target="https://github.com/evatsoppa/study_2023-2024_arh-pc/assets/145338773/db6b2538-52dc-4310-888e-11856a2417eb" TargetMode="External" /><Relationship Id="rId47" Type="http://schemas.openxmlformats.org/officeDocument/2006/relationships/theme" Target="theme/theme1.xml" /><Relationship Id="rId48" Type="http://schemas.openxmlformats.org/officeDocument/2006/relationships/numbering" Target="numbering.xml" /><Relationship Id="rId49" Type="http://schemas.openxmlformats.org/officeDocument/2006/relationships/styles" Target="styles.xml" /><Relationship Id="rId5" Type="http://schemas.openxmlformats.org/officeDocument/2006/relationships/image" Target="https://github.com/evatsoppa/study_2023-2024_arh-pc/assets/145338773/30940907-0484-4676-80ef-cda6f007f197" TargetMode="External" /><Relationship Id="rId6" Type="http://schemas.openxmlformats.org/officeDocument/2006/relationships/image" Target="https://github.com/evatsoppa/study_2023-2024_arh-pc/assets/145338773/c28d22bc-7616-4c96-a466-f5485bb3d5f2" TargetMode="External" /><Relationship Id="rId7" Type="http://schemas.openxmlformats.org/officeDocument/2006/relationships/image" Target="https://github.com/evatsoppa/study_2023-2024_arh-pc/assets/145338773/8758655d-a291-4be2-b310-8e1cc7988d81" TargetMode="External" /><Relationship Id="rId8" Type="http://schemas.openxmlformats.org/officeDocument/2006/relationships/image" Target="https://github.com/evatsoppa/study_2023-2024_arh-pc/assets/145338773/b3d87605-821b-4355-84cf-95a32c05b19c" TargetMode="External" /><Relationship Id="rId9" Type="http://schemas.openxmlformats.org/officeDocument/2006/relationships/image" Target="https://github.com/evatsoppa/study_2023-2024_arh-pc/assets/145338773/d8abf3d0-3132-47a9-9a3b-70a8094b28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